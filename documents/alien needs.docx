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3FFA" w:rsidRDefault="00FB2F91">
      <w:pPr>
        <w:pStyle w:val="Title"/>
      </w:pPr>
      <w:r>
        <w:t>alien needs</w:t>
      </w:r>
    </w:p>
    <w:p w:rsidR="00FB2F91" w:rsidRPr="00FB2F91" w:rsidRDefault="00FB2F91" w:rsidP="00FB2F91">
      <w:pPr>
        <w:pStyle w:val="Heading1"/>
        <w:rPr>
          <w:b/>
        </w:rPr>
      </w:pPr>
      <w:r>
        <w:rPr>
          <w:b/>
          <w:lang w:val="en"/>
        </w:rPr>
        <w:t>important information students should find</w:t>
      </w:r>
    </w:p>
    <w:p w:rsidR="00FB2F91" w:rsidRDefault="00FB2F91" w:rsidP="00FB2F91">
      <w:pPr>
        <w:pStyle w:val="NormalWeb"/>
        <w:shd w:val="clear" w:color="auto" w:fill="FFFFFF"/>
        <w:spacing w:before="240" w:beforeAutospacing="0" w:after="240" w:afterAutospacing="0" w:line="288" w:lineRule="atLeast"/>
        <w:rPr>
          <w:color w:val="000000"/>
          <w:sz w:val="27"/>
          <w:szCs w:val="27"/>
          <w:lang w:val="en"/>
        </w:rPr>
      </w:pPr>
      <w:r>
        <w:rPr>
          <w:color w:val="000000"/>
          <w:sz w:val="27"/>
          <w:szCs w:val="27"/>
          <w:lang w:val="en"/>
        </w:rPr>
        <w:t>Students should identify</w:t>
      </w:r>
      <w:r>
        <w:rPr>
          <w:rStyle w:val="apple-converted-space"/>
          <w:color w:val="000000"/>
          <w:sz w:val="27"/>
          <w:szCs w:val="27"/>
          <w:lang w:val="en"/>
        </w:rPr>
        <w:t> </w:t>
      </w:r>
      <w:r>
        <w:rPr>
          <w:i/>
          <w:iCs/>
          <w:color w:val="000000"/>
          <w:sz w:val="27"/>
          <w:szCs w:val="27"/>
          <w:lang w:val="en"/>
        </w:rPr>
        <w:t>at least</w:t>
      </w:r>
      <w:r>
        <w:rPr>
          <w:rStyle w:val="apple-converted-space"/>
          <w:color w:val="000000"/>
          <w:sz w:val="27"/>
          <w:szCs w:val="27"/>
          <w:lang w:val="en"/>
        </w:rPr>
        <w:t> </w:t>
      </w:r>
      <w:r>
        <w:rPr>
          <w:color w:val="000000"/>
          <w:sz w:val="27"/>
          <w:szCs w:val="27"/>
          <w:lang w:val="en"/>
        </w:rPr>
        <w:t>the following needs for each species.  If you have students compile a list of needs as a class, you may want to prompt them if they are missing any of the following. If students generate additional needs, make sure that they are accurate and that they actually represent a need rather than simply a characteristic of the species.</w:t>
      </w:r>
    </w:p>
    <w:p w:rsidR="00FB2F91" w:rsidRPr="00FB2F91" w:rsidRDefault="00FB2F91" w:rsidP="00FB2F91">
      <w:pPr>
        <w:pStyle w:val="Heading2"/>
        <w:rPr>
          <w:b/>
          <w:sz w:val="36"/>
          <w:szCs w:val="36"/>
          <w:lang w:val="en"/>
        </w:rPr>
      </w:pPr>
      <w:bookmarkStart w:id="0" w:name="_Contents"/>
      <w:bookmarkEnd w:id="0"/>
      <w:r w:rsidRPr="00FB2F91">
        <w:rPr>
          <w:b/>
        </w:rPr>
        <w:t>Contents</w:t>
      </w:r>
    </w:p>
    <w:p w:rsidR="00FB2F91" w:rsidRPr="00FB2F91" w:rsidRDefault="00FB2F91" w:rsidP="00FB2F91">
      <w:pPr>
        <w:numPr>
          <w:ilvl w:val="0"/>
          <w:numId w:val="4"/>
        </w:numPr>
        <w:shd w:val="clear" w:color="auto" w:fill="F9F9F9"/>
        <w:spacing w:before="100" w:beforeAutospacing="1" w:after="100" w:afterAutospacing="1" w:line="240" w:lineRule="auto"/>
        <w:rPr>
          <w:rStyle w:val="Hyperlink"/>
          <w:sz w:val="27"/>
          <w:szCs w:val="27"/>
          <w:lang w:val="en"/>
        </w:rPr>
      </w:pPr>
      <w:r>
        <w:rPr>
          <w:rStyle w:val="tocnumber"/>
          <w:color w:val="552200"/>
          <w:sz w:val="27"/>
          <w:szCs w:val="27"/>
          <w:u w:val="single"/>
          <w:lang w:val="en"/>
        </w:rPr>
        <w:fldChar w:fldCharType="begin"/>
      </w:r>
      <w:r>
        <w:rPr>
          <w:rStyle w:val="tocnumber"/>
          <w:color w:val="552200"/>
          <w:sz w:val="27"/>
          <w:szCs w:val="27"/>
          <w:u w:val="single"/>
          <w:lang w:val="en"/>
        </w:rPr>
        <w:instrText xml:space="preserve"> HYPERLINK  \l "_The_Akona" </w:instrText>
      </w:r>
      <w:r>
        <w:rPr>
          <w:rStyle w:val="tocnumber"/>
          <w:color w:val="552200"/>
          <w:sz w:val="27"/>
          <w:szCs w:val="27"/>
          <w:u w:val="single"/>
          <w:lang w:val="en"/>
        </w:rPr>
      </w:r>
      <w:r>
        <w:rPr>
          <w:rStyle w:val="tocnumber"/>
          <w:color w:val="552200"/>
          <w:sz w:val="27"/>
          <w:szCs w:val="27"/>
          <w:u w:val="single"/>
          <w:lang w:val="en"/>
        </w:rPr>
        <w:fldChar w:fldCharType="separate"/>
      </w:r>
      <w:r w:rsidRPr="00FB2F91">
        <w:rPr>
          <w:rStyle w:val="Hyperlink"/>
          <w:sz w:val="27"/>
          <w:szCs w:val="27"/>
          <w:lang w:val="en"/>
        </w:rPr>
        <w:t>1 The Akona</w:t>
      </w:r>
    </w:p>
    <w:p w:rsidR="00FB2F91" w:rsidRPr="00FB2F91" w:rsidRDefault="00FB2F91" w:rsidP="00FB2F91">
      <w:pPr>
        <w:numPr>
          <w:ilvl w:val="0"/>
          <w:numId w:val="4"/>
        </w:numPr>
        <w:shd w:val="clear" w:color="auto" w:fill="F9F9F9"/>
        <w:spacing w:before="100" w:beforeAutospacing="1" w:after="100" w:afterAutospacing="1" w:line="240" w:lineRule="auto"/>
        <w:rPr>
          <w:rStyle w:val="Hyperlink"/>
          <w:sz w:val="27"/>
          <w:szCs w:val="27"/>
          <w:lang w:val="en"/>
        </w:rPr>
      </w:pPr>
      <w:r>
        <w:rPr>
          <w:rStyle w:val="tocnumber"/>
          <w:color w:val="552200"/>
          <w:sz w:val="27"/>
          <w:szCs w:val="27"/>
          <w:u w:val="single"/>
          <w:lang w:val="en"/>
        </w:rPr>
        <w:fldChar w:fldCharType="end"/>
      </w:r>
      <w:r>
        <w:rPr>
          <w:rStyle w:val="tocnumber"/>
          <w:color w:val="552200"/>
          <w:sz w:val="27"/>
          <w:szCs w:val="27"/>
          <w:u w:val="single"/>
          <w:lang w:val="en"/>
        </w:rPr>
        <w:fldChar w:fldCharType="begin"/>
      </w:r>
      <w:r>
        <w:rPr>
          <w:rStyle w:val="tocnumber"/>
          <w:color w:val="552200"/>
          <w:sz w:val="27"/>
          <w:szCs w:val="27"/>
          <w:u w:val="single"/>
          <w:lang w:val="en"/>
        </w:rPr>
        <w:instrText xml:space="preserve"> HYPERLINK  \l "_The_Eolani" </w:instrText>
      </w:r>
      <w:r>
        <w:rPr>
          <w:rStyle w:val="tocnumber"/>
          <w:color w:val="552200"/>
          <w:sz w:val="27"/>
          <w:szCs w:val="27"/>
          <w:u w:val="single"/>
          <w:lang w:val="en"/>
        </w:rPr>
      </w:r>
      <w:r>
        <w:rPr>
          <w:rStyle w:val="tocnumber"/>
          <w:color w:val="552200"/>
          <w:sz w:val="27"/>
          <w:szCs w:val="27"/>
          <w:u w:val="single"/>
          <w:lang w:val="en"/>
        </w:rPr>
        <w:fldChar w:fldCharType="separate"/>
      </w:r>
      <w:r w:rsidRPr="00FB2F91">
        <w:rPr>
          <w:rStyle w:val="Hyperlink"/>
          <w:sz w:val="27"/>
          <w:szCs w:val="27"/>
          <w:lang w:val="en"/>
        </w:rPr>
        <w:t>2 The Eolani</w:t>
      </w:r>
    </w:p>
    <w:p w:rsidR="00FB2F91" w:rsidRPr="00FB2F91" w:rsidRDefault="00FB2F91" w:rsidP="00FB2F91">
      <w:pPr>
        <w:numPr>
          <w:ilvl w:val="0"/>
          <w:numId w:val="4"/>
        </w:numPr>
        <w:shd w:val="clear" w:color="auto" w:fill="F9F9F9"/>
        <w:spacing w:before="100" w:beforeAutospacing="1" w:after="100" w:afterAutospacing="1" w:line="240" w:lineRule="auto"/>
        <w:rPr>
          <w:rStyle w:val="Hyperlink"/>
          <w:sz w:val="27"/>
          <w:szCs w:val="27"/>
          <w:lang w:val="en"/>
        </w:rPr>
      </w:pPr>
      <w:r>
        <w:rPr>
          <w:rStyle w:val="tocnumber"/>
          <w:color w:val="552200"/>
          <w:sz w:val="27"/>
          <w:szCs w:val="27"/>
          <w:u w:val="single"/>
          <w:lang w:val="en"/>
        </w:rPr>
        <w:fldChar w:fldCharType="end"/>
      </w:r>
      <w:r>
        <w:rPr>
          <w:rStyle w:val="tocnumber"/>
          <w:color w:val="552200"/>
          <w:sz w:val="27"/>
          <w:szCs w:val="27"/>
          <w:u w:val="single"/>
          <w:lang w:val="en"/>
        </w:rPr>
        <w:fldChar w:fldCharType="begin"/>
      </w:r>
      <w:r>
        <w:rPr>
          <w:rStyle w:val="tocnumber"/>
          <w:color w:val="552200"/>
          <w:sz w:val="27"/>
          <w:szCs w:val="27"/>
          <w:u w:val="single"/>
          <w:lang w:val="en"/>
        </w:rPr>
        <w:instrText xml:space="preserve"> HYPERLINK  \l "_The_Jakala-Tay" </w:instrText>
      </w:r>
      <w:r>
        <w:rPr>
          <w:rStyle w:val="tocnumber"/>
          <w:color w:val="552200"/>
          <w:sz w:val="27"/>
          <w:szCs w:val="27"/>
          <w:u w:val="single"/>
          <w:lang w:val="en"/>
        </w:rPr>
      </w:r>
      <w:r>
        <w:rPr>
          <w:rStyle w:val="tocnumber"/>
          <w:color w:val="552200"/>
          <w:sz w:val="27"/>
          <w:szCs w:val="27"/>
          <w:u w:val="single"/>
          <w:lang w:val="en"/>
        </w:rPr>
        <w:fldChar w:fldCharType="separate"/>
      </w:r>
      <w:r w:rsidRPr="00FB2F91">
        <w:rPr>
          <w:rStyle w:val="Hyperlink"/>
          <w:sz w:val="27"/>
          <w:szCs w:val="27"/>
          <w:lang w:val="en"/>
        </w:rPr>
        <w:t>3 The Jakala-Tay</w:t>
      </w:r>
    </w:p>
    <w:p w:rsidR="00FB2F91" w:rsidRPr="00FB2F91" w:rsidRDefault="00FB2F91" w:rsidP="00FB2F91">
      <w:pPr>
        <w:numPr>
          <w:ilvl w:val="0"/>
          <w:numId w:val="4"/>
        </w:numPr>
        <w:shd w:val="clear" w:color="auto" w:fill="F9F9F9"/>
        <w:spacing w:before="100" w:beforeAutospacing="1" w:after="100" w:afterAutospacing="1" w:line="240" w:lineRule="auto"/>
        <w:rPr>
          <w:rStyle w:val="Hyperlink"/>
          <w:sz w:val="27"/>
          <w:szCs w:val="27"/>
          <w:lang w:val="en"/>
        </w:rPr>
      </w:pPr>
      <w:r>
        <w:rPr>
          <w:rStyle w:val="tocnumber"/>
          <w:color w:val="552200"/>
          <w:sz w:val="27"/>
          <w:szCs w:val="27"/>
          <w:u w:val="single"/>
          <w:lang w:val="en"/>
        </w:rPr>
        <w:fldChar w:fldCharType="end"/>
      </w:r>
      <w:r>
        <w:rPr>
          <w:rStyle w:val="tocnumber"/>
          <w:color w:val="552200"/>
          <w:sz w:val="27"/>
          <w:szCs w:val="27"/>
          <w:u w:val="single"/>
          <w:lang w:val="en"/>
        </w:rPr>
        <w:fldChar w:fldCharType="begin"/>
      </w:r>
      <w:r>
        <w:rPr>
          <w:rStyle w:val="tocnumber"/>
          <w:color w:val="552200"/>
          <w:sz w:val="27"/>
          <w:szCs w:val="27"/>
          <w:u w:val="single"/>
          <w:lang w:val="en"/>
        </w:rPr>
        <w:instrText xml:space="preserve"> HYPERLINK  \l "_The_Kaylid" </w:instrText>
      </w:r>
      <w:r>
        <w:rPr>
          <w:rStyle w:val="tocnumber"/>
          <w:color w:val="552200"/>
          <w:sz w:val="27"/>
          <w:szCs w:val="27"/>
          <w:u w:val="single"/>
          <w:lang w:val="en"/>
        </w:rPr>
      </w:r>
      <w:r>
        <w:rPr>
          <w:rStyle w:val="tocnumber"/>
          <w:color w:val="552200"/>
          <w:sz w:val="27"/>
          <w:szCs w:val="27"/>
          <w:u w:val="single"/>
          <w:lang w:val="en"/>
        </w:rPr>
        <w:fldChar w:fldCharType="separate"/>
      </w:r>
      <w:r w:rsidRPr="00FB2F91">
        <w:rPr>
          <w:rStyle w:val="Hyperlink"/>
          <w:sz w:val="27"/>
          <w:szCs w:val="27"/>
          <w:lang w:val="en"/>
        </w:rPr>
        <w:t>4 The Kaylid</w:t>
      </w:r>
    </w:p>
    <w:p w:rsidR="00FB2F91" w:rsidRPr="00FB2F91" w:rsidRDefault="00FB2F91" w:rsidP="00FB2F91">
      <w:pPr>
        <w:numPr>
          <w:ilvl w:val="0"/>
          <w:numId w:val="4"/>
        </w:numPr>
        <w:shd w:val="clear" w:color="auto" w:fill="F9F9F9"/>
        <w:spacing w:before="100" w:beforeAutospacing="1" w:after="100" w:afterAutospacing="1" w:line="240" w:lineRule="auto"/>
        <w:rPr>
          <w:rStyle w:val="Hyperlink"/>
          <w:sz w:val="27"/>
          <w:szCs w:val="27"/>
          <w:lang w:val="en"/>
        </w:rPr>
      </w:pPr>
      <w:r>
        <w:rPr>
          <w:rStyle w:val="tocnumber"/>
          <w:color w:val="552200"/>
          <w:sz w:val="27"/>
          <w:szCs w:val="27"/>
          <w:u w:val="single"/>
          <w:lang w:val="en"/>
        </w:rPr>
        <w:fldChar w:fldCharType="end"/>
      </w:r>
      <w:r>
        <w:rPr>
          <w:rStyle w:val="tocnumber"/>
          <w:color w:val="552200"/>
          <w:sz w:val="27"/>
          <w:szCs w:val="27"/>
          <w:u w:val="single"/>
          <w:lang w:val="en"/>
        </w:rPr>
        <w:fldChar w:fldCharType="begin"/>
      </w:r>
      <w:r>
        <w:rPr>
          <w:rStyle w:val="tocnumber"/>
          <w:color w:val="552200"/>
          <w:sz w:val="27"/>
          <w:szCs w:val="27"/>
          <w:u w:val="single"/>
          <w:lang w:val="en"/>
        </w:rPr>
        <w:instrText xml:space="preserve"> HYPERLINK  \l "_The_Sylcari" </w:instrText>
      </w:r>
      <w:r>
        <w:rPr>
          <w:rStyle w:val="tocnumber"/>
          <w:color w:val="552200"/>
          <w:sz w:val="27"/>
          <w:szCs w:val="27"/>
          <w:u w:val="single"/>
          <w:lang w:val="en"/>
        </w:rPr>
      </w:r>
      <w:r>
        <w:rPr>
          <w:rStyle w:val="tocnumber"/>
          <w:color w:val="552200"/>
          <w:sz w:val="27"/>
          <w:szCs w:val="27"/>
          <w:u w:val="single"/>
          <w:lang w:val="en"/>
        </w:rPr>
        <w:fldChar w:fldCharType="separate"/>
      </w:r>
      <w:r w:rsidRPr="00FB2F91">
        <w:rPr>
          <w:rStyle w:val="Hyperlink"/>
          <w:sz w:val="27"/>
          <w:szCs w:val="27"/>
          <w:lang w:val="en"/>
        </w:rPr>
        <w:t>5 The Sylcari</w:t>
      </w:r>
    </w:p>
    <w:p w:rsidR="00FB2F91" w:rsidRPr="00FB2F91" w:rsidRDefault="00FB2F91" w:rsidP="00FB2F91">
      <w:pPr>
        <w:numPr>
          <w:ilvl w:val="0"/>
          <w:numId w:val="4"/>
        </w:numPr>
        <w:shd w:val="clear" w:color="auto" w:fill="F9F9F9"/>
        <w:spacing w:before="100" w:beforeAutospacing="1" w:after="100" w:afterAutospacing="1" w:line="240" w:lineRule="auto"/>
        <w:rPr>
          <w:rStyle w:val="Hyperlink"/>
          <w:sz w:val="27"/>
          <w:szCs w:val="27"/>
          <w:lang w:val="en"/>
        </w:rPr>
      </w:pPr>
      <w:r>
        <w:rPr>
          <w:rStyle w:val="tocnumber"/>
          <w:color w:val="552200"/>
          <w:sz w:val="27"/>
          <w:szCs w:val="27"/>
          <w:u w:val="single"/>
          <w:lang w:val="en"/>
        </w:rPr>
        <w:fldChar w:fldCharType="end"/>
      </w:r>
      <w:r>
        <w:rPr>
          <w:rStyle w:val="tocnumber"/>
          <w:color w:val="552200"/>
          <w:sz w:val="27"/>
          <w:szCs w:val="27"/>
          <w:u w:val="single"/>
          <w:lang w:val="en"/>
        </w:rPr>
        <w:fldChar w:fldCharType="begin"/>
      </w:r>
      <w:r>
        <w:rPr>
          <w:rStyle w:val="tocnumber"/>
          <w:color w:val="552200"/>
          <w:sz w:val="27"/>
          <w:szCs w:val="27"/>
          <w:u w:val="single"/>
          <w:lang w:val="en"/>
        </w:rPr>
        <w:instrText xml:space="preserve"> HYPERLINK  \l "_The_Wroft" </w:instrText>
      </w:r>
      <w:r>
        <w:rPr>
          <w:rStyle w:val="tocnumber"/>
          <w:color w:val="552200"/>
          <w:sz w:val="27"/>
          <w:szCs w:val="27"/>
          <w:u w:val="single"/>
          <w:lang w:val="en"/>
        </w:rPr>
      </w:r>
      <w:r>
        <w:rPr>
          <w:rStyle w:val="tocnumber"/>
          <w:color w:val="552200"/>
          <w:sz w:val="27"/>
          <w:szCs w:val="27"/>
          <w:u w:val="single"/>
          <w:lang w:val="en"/>
        </w:rPr>
        <w:fldChar w:fldCharType="separate"/>
      </w:r>
      <w:r w:rsidRPr="00FB2F91">
        <w:rPr>
          <w:rStyle w:val="Hyperlink"/>
          <w:sz w:val="27"/>
          <w:szCs w:val="27"/>
          <w:lang w:val="en"/>
        </w:rPr>
        <w:t>6 The Wroft</w:t>
      </w:r>
    </w:p>
    <w:p w:rsidR="00FB2F91" w:rsidRPr="00FB2F91" w:rsidRDefault="00FB2F91" w:rsidP="00FB2F91">
      <w:pPr>
        <w:pStyle w:val="Heading2"/>
        <w:rPr>
          <w:b/>
          <w:sz w:val="36"/>
          <w:szCs w:val="36"/>
          <w:lang w:val="en"/>
        </w:rPr>
      </w:pPr>
      <w:bookmarkStart w:id="1" w:name="_The_Akona"/>
      <w:bookmarkEnd w:id="1"/>
      <w:r>
        <w:rPr>
          <w:noProof/>
          <w:color w:val="000000"/>
          <w:sz w:val="27"/>
          <w:szCs w:val="27"/>
        </w:rPr>
        <w:drawing>
          <wp:anchor distT="0" distB="0" distL="114300" distR="114300" simplePos="0" relativeHeight="251658240" behindDoc="1" locked="0" layoutInCell="1" allowOverlap="1" wp14:anchorId="6100B5A5" wp14:editId="73455F91">
            <wp:simplePos x="0" y="0"/>
            <wp:positionH relativeFrom="column">
              <wp:posOffset>4772025</wp:posOffset>
            </wp:positionH>
            <wp:positionV relativeFrom="page">
              <wp:posOffset>5915025</wp:posOffset>
            </wp:positionV>
            <wp:extent cx="2235200" cy="1676400"/>
            <wp:effectExtent l="0" t="0" r="0" b="0"/>
            <wp:wrapTight wrapText="bothSides">
              <wp:wrapPolygon edited="0">
                <wp:start x="13070" y="982"/>
                <wp:lineTo x="12518" y="5400"/>
                <wp:lineTo x="3498" y="8591"/>
                <wp:lineTo x="2577" y="9818"/>
                <wp:lineTo x="920" y="12518"/>
                <wp:lineTo x="368" y="14236"/>
                <wp:lineTo x="920" y="15955"/>
                <wp:lineTo x="5707" y="17182"/>
                <wp:lineTo x="5707" y="17918"/>
                <wp:lineTo x="12886" y="20127"/>
                <wp:lineTo x="15095" y="20618"/>
                <wp:lineTo x="18041" y="20618"/>
                <wp:lineTo x="19514" y="19882"/>
                <wp:lineTo x="20250" y="18655"/>
                <wp:lineTo x="19698" y="17182"/>
                <wp:lineTo x="17673" y="13255"/>
                <wp:lineTo x="19330" y="9082"/>
                <wp:lineTo x="15095" y="5400"/>
                <wp:lineTo x="13991" y="982"/>
                <wp:lineTo x="13070" y="982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kona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520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Style w:val="tocnumber"/>
          <w:rFonts w:asciiTheme="minorHAnsi" w:eastAsiaTheme="minorEastAsia" w:hAnsiTheme="minorHAnsi" w:cstheme="minorBidi"/>
          <w:caps w:val="0"/>
          <w:color w:val="552200"/>
          <w:spacing w:val="0"/>
          <w:sz w:val="27"/>
          <w:szCs w:val="27"/>
          <w:u w:val="single"/>
          <w:lang w:val="en"/>
        </w:rPr>
        <w:fldChar w:fldCharType="end"/>
      </w:r>
      <w:r w:rsidRPr="00FB2F91">
        <w:rPr>
          <w:rStyle w:val="mw-headline"/>
          <w:b/>
          <w:color w:val="000000"/>
          <w:lang w:val="en"/>
        </w:rPr>
        <w:t>The Akona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88"/>
        <w:gridCol w:w="4224"/>
      </w:tblGrid>
      <w:tr w:rsidR="00FB2F91" w:rsidTr="00FB2F9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B2F91" w:rsidRPr="00FB2F91" w:rsidRDefault="00FB2F91" w:rsidP="00FB2F91">
            <w:pPr>
              <w:jc w:val="center"/>
              <w:rPr>
                <w:sz w:val="24"/>
                <w:szCs w:val="24"/>
              </w:rPr>
            </w:pPr>
            <w:r w:rsidRPr="00FB2F91">
              <w:rPr>
                <w:b/>
                <w:bCs/>
                <w:sz w:val="24"/>
                <w:szCs w:val="24"/>
              </w:rPr>
              <w:t>Akona</w:t>
            </w:r>
          </w:p>
        </w:tc>
        <w:tc>
          <w:tcPr>
            <w:tcW w:w="41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B2F91" w:rsidRPr="00FB2F91" w:rsidRDefault="00FB2F91" w:rsidP="00FB2F91">
            <w:pPr>
              <w:jc w:val="center"/>
              <w:rPr>
                <w:sz w:val="24"/>
                <w:szCs w:val="24"/>
              </w:rPr>
            </w:pPr>
            <w:r w:rsidRPr="00FB2F91">
              <w:rPr>
                <w:b/>
                <w:bCs/>
                <w:sz w:val="24"/>
                <w:szCs w:val="24"/>
              </w:rPr>
              <w:t>Location of Hint in Alien Database</w:t>
            </w:r>
          </w:p>
        </w:tc>
      </w:tr>
      <w:tr w:rsidR="00FB2F91" w:rsidTr="00FB2F9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B2F91" w:rsidRDefault="00FB2F91">
            <w:r>
              <w:t>·        10K to 100K    </w:t>
            </w:r>
          </w:p>
        </w:tc>
        <w:tc>
          <w:tcPr>
            <w:tcW w:w="41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B2F91" w:rsidRDefault="00FB2F91" w:rsidP="00FB2F91">
            <w:pPr>
              <w:jc w:val="center"/>
            </w:pPr>
            <w:r>
              <w:t>Habitat, Inhabited Worlds: Akonid</w:t>
            </w:r>
          </w:p>
        </w:tc>
      </w:tr>
      <w:tr w:rsidR="00FB2F91" w:rsidTr="00FB2F9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B2F91" w:rsidRDefault="00FB2F91">
            <w:r>
              <w:t>·        C</w:t>
            </w:r>
            <w:r>
              <w:t>arbon, nitrogen</w:t>
            </w:r>
          </w:p>
        </w:tc>
        <w:tc>
          <w:tcPr>
            <w:tcW w:w="41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B2F91" w:rsidRDefault="00FB2F91" w:rsidP="00FB2F91">
            <w:pPr>
              <w:jc w:val="center"/>
            </w:pPr>
            <w:r>
              <w:t>Food</w:t>
            </w:r>
          </w:p>
        </w:tc>
      </w:tr>
      <w:tr w:rsidR="00FB2F91" w:rsidTr="00FB2F9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B2F91" w:rsidRDefault="00FB2F91">
            <w:r>
              <w:t>·        L</w:t>
            </w:r>
            <w:r>
              <w:t>ittle atmosphere</w:t>
            </w:r>
          </w:p>
        </w:tc>
        <w:tc>
          <w:tcPr>
            <w:tcW w:w="41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B2F91" w:rsidRDefault="00FB2F91" w:rsidP="00FB2F91">
            <w:pPr>
              <w:jc w:val="center"/>
            </w:pPr>
            <w:r>
              <w:t>Dwellings</w:t>
            </w:r>
          </w:p>
        </w:tc>
      </w:tr>
      <w:tr w:rsidR="00FB2F91" w:rsidTr="00FB2F9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B2F91" w:rsidRDefault="00FB2F91">
            <w:r>
              <w:t>·        H</w:t>
            </w:r>
            <w:r>
              <w:t>ard surface</w:t>
            </w:r>
          </w:p>
        </w:tc>
        <w:tc>
          <w:tcPr>
            <w:tcW w:w="41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B2F91" w:rsidRDefault="00FB2F91" w:rsidP="00FB2F91">
            <w:pPr>
              <w:jc w:val="center"/>
            </w:pPr>
            <w:r>
              <w:t>Dwellings</w:t>
            </w:r>
          </w:p>
        </w:tc>
      </w:tr>
      <w:tr w:rsidR="00FB2F91" w:rsidTr="00FB2F9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B2F91" w:rsidRDefault="00FB2F91">
            <w:r>
              <w:t>·        N</w:t>
            </w:r>
            <w:r>
              <w:t>o seismic activity</w:t>
            </w:r>
          </w:p>
        </w:tc>
        <w:tc>
          <w:tcPr>
            <w:tcW w:w="41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B2F91" w:rsidRDefault="00FB2F91" w:rsidP="00FB2F91">
            <w:pPr>
              <w:jc w:val="center"/>
            </w:pPr>
            <w:r>
              <w:t>Body</w:t>
            </w:r>
          </w:p>
        </w:tc>
      </w:tr>
      <w:tr w:rsidR="00FB2F91" w:rsidTr="00FB2F9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B2F91" w:rsidRDefault="00FB2F91">
            <w:r>
              <w:t>·        M</w:t>
            </w:r>
            <w:r>
              <w:t>ountains</w:t>
            </w:r>
          </w:p>
        </w:tc>
        <w:tc>
          <w:tcPr>
            <w:tcW w:w="41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B2F91" w:rsidRDefault="00FB2F91" w:rsidP="00FB2F91">
            <w:pPr>
              <w:jc w:val="center"/>
            </w:pPr>
            <w:r>
              <w:t>Inhabited Worlds: Akonid</w:t>
            </w:r>
          </w:p>
        </w:tc>
      </w:tr>
      <w:tr w:rsidR="00FB2F91" w:rsidTr="00FB2F9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B2F91" w:rsidRDefault="00FB2F91">
            <w:r>
              <w:t>·        G</w:t>
            </w:r>
            <w:r>
              <w:t>ravity is one-eighth Earth’s</w:t>
            </w:r>
          </w:p>
        </w:tc>
        <w:tc>
          <w:tcPr>
            <w:tcW w:w="41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B2F91" w:rsidRDefault="00FB2F91" w:rsidP="00FB2F91">
            <w:pPr>
              <w:jc w:val="center"/>
            </w:pPr>
            <w:r>
              <w:t>Inhabited Worlds: Akonid</w:t>
            </w:r>
          </w:p>
        </w:tc>
      </w:tr>
    </w:tbl>
    <w:p w:rsidR="00FB2F91" w:rsidRPr="00FB2F91" w:rsidRDefault="00FB2F91" w:rsidP="00FB2F91">
      <w:pPr>
        <w:pStyle w:val="NormalWeb"/>
        <w:shd w:val="clear" w:color="auto" w:fill="FFFFFF"/>
        <w:spacing w:before="240" w:beforeAutospacing="0" w:after="240" w:afterAutospacing="0" w:line="288" w:lineRule="atLeast"/>
        <w:rPr>
          <w:rStyle w:val="Hyperlink"/>
          <w:sz w:val="27"/>
          <w:szCs w:val="27"/>
          <w:lang w:val="en"/>
        </w:rPr>
      </w:pPr>
      <w:r>
        <w:rPr>
          <w:color w:val="000000"/>
          <w:sz w:val="27"/>
          <w:szCs w:val="27"/>
          <w:lang w:val="en"/>
        </w:rPr>
        <w:fldChar w:fldCharType="begin"/>
      </w:r>
      <w:r>
        <w:rPr>
          <w:color w:val="000000"/>
          <w:sz w:val="27"/>
          <w:szCs w:val="27"/>
          <w:lang w:val="en"/>
        </w:rPr>
        <w:instrText xml:space="preserve"> HYPERLINK  \l "_Contents" </w:instrText>
      </w:r>
      <w:r>
        <w:rPr>
          <w:color w:val="000000"/>
          <w:sz w:val="27"/>
          <w:szCs w:val="27"/>
          <w:lang w:val="en"/>
        </w:rPr>
      </w:r>
      <w:r>
        <w:rPr>
          <w:color w:val="000000"/>
          <w:sz w:val="27"/>
          <w:szCs w:val="27"/>
          <w:lang w:val="en"/>
        </w:rPr>
        <w:fldChar w:fldCharType="separate"/>
      </w:r>
      <w:r w:rsidRPr="00FB2F91">
        <w:rPr>
          <w:rStyle w:val="Hyperlink"/>
          <w:sz w:val="27"/>
          <w:szCs w:val="27"/>
          <w:lang w:val="en"/>
        </w:rPr>
        <w:t> </w:t>
      </w:r>
      <w:r w:rsidRPr="00FB2F91">
        <w:rPr>
          <w:rStyle w:val="Hyperlink"/>
          <w:rFonts w:eastAsiaTheme="majorEastAsia"/>
          <w:sz w:val="27"/>
          <w:szCs w:val="27"/>
          <w:lang w:val="en"/>
        </w:rPr>
        <w:t>Back to Top</w:t>
      </w:r>
    </w:p>
    <w:p w:rsidR="00FB2F91" w:rsidRDefault="00FB2F91" w:rsidP="00FB2F91">
      <w:pPr>
        <w:pStyle w:val="NormalWeb"/>
        <w:shd w:val="clear" w:color="auto" w:fill="FFFFFF"/>
        <w:spacing w:before="240" w:beforeAutospacing="0" w:after="240" w:afterAutospacing="0" w:line="288" w:lineRule="atLeast"/>
        <w:rPr>
          <w:color w:val="000000"/>
          <w:sz w:val="27"/>
          <w:szCs w:val="27"/>
          <w:lang w:val="en"/>
        </w:rPr>
      </w:pPr>
      <w:r>
        <w:rPr>
          <w:color w:val="000000"/>
          <w:sz w:val="27"/>
          <w:szCs w:val="27"/>
          <w:lang w:val="en"/>
        </w:rPr>
        <w:lastRenderedPageBreak/>
        <w:fldChar w:fldCharType="end"/>
      </w:r>
    </w:p>
    <w:p w:rsidR="00FB2F91" w:rsidRPr="00FB2F91" w:rsidRDefault="00FB2F91" w:rsidP="00FB2F91">
      <w:pPr>
        <w:pStyle w:val="Heading2"/>
        <w:rPr>
          <w:b/>
          <w:sz w:val="36"/>
          <w:szCs w:val="36"/>
          <w:lang w:val="en"/>
        </w:rPr>
      </w:pPr>
      <w:bookmarkStart w:id="2" w:name="_The_Eolani"/>
      <w:bookmarkEnd w:id="2"/>
      <w:r>
        <w:rPr>
          <w:noProof/>
          <w:color w:val="000000"/>
          <w:sz w:val="27"/>
          <w:szCs w:val="27"/>
        </w:rPr>
        <w:drawing>
          <wp:anchor distT="0" distB="0" distL="114300" distR="114300" simplePos="0" relativeHeight="251657215" behindDoc="1" locked="0" layoutInCell="1" allowOverlap="1" wp14:anchorId="25C39DB4" wp14:editId="5C85D20A">
            <wp:simplePos x="0" y="0"/>
            <wp:positionH relativeFrom="page">
              <wp:posOffset>5457825</wp:posOffset>
            </wp:positionH>
            <wp:positionV relativeFrom="page">
              <wp:posOffset>1809750</wp:posOffset>
            </wp:positionV>
            <wp:extent cx="3086100" cy="3086100"/>
            <wp:effectExtent l="0" t="0" r="0" b="0"/>
            <wp:wrapTight wrapText="bothSides">
              <wp:wrapPolygon edited="0">
                <wp:start x="10667" y="800"/>
                <wp:lineTo x="10267" y="1467"/>
                <wp:lineTo x="10267" y="2133"/>
                <wp:lineTo x="10667" y="3200"/>
                <wp:lineTo x="5867" y="5333"/>
                <wp:lineTo x="5200" y="5733"/>
                <wp:lineTo x="5467" y="6267"/>
                <wp:lineTo x="8400" y="7467"/>
                <wp:lineTo x="7867" y="11733"/>
                <wp:lineTo x="9600" y="13867"/>
                <wp:lineTo x="9600" y="18667"/>
                <wp:lineTo x="10133" y="20000"/>
                <wp:lineTo x="10400" y="20267"/>
                <wp:lineTo x="11333" y="20267"/>
                <wp:lineTo x="12400" y="19867"/>
                <wp:lineTo x="12533" y="19333"/>
                <wp:lineTo x="11600" y="18133"/>
                <wp:lineTo x="11600" y="16000"/>
                <wp:lineTo x="12133" y="11733"/>
                <wp:lineTo x="12800" y="11733"/>
                <wp:lineTo x="15467" y="10000"/>
                <wp:lineTo x="15333" y="9600"/>
                <wp:lineTo x="13867" y="7333"/>
                <wp:lineTo x="13067" y="5733"/>
                <wp:lineTo x="12667" y="5333"/>
                <wp:lineTo x="15733" y="4533"/>
                <wp:lineTo x="15600" y="3733"/>
                <wp:lineTo x="12133" y="3200"/>
                <wp:lineTo x="12400" y="2667"/>
                <wp:lineTo x="12000" y="1333"/>
                <wp:lineTo x="11600" y="800"/>
                <wp:lineTo x="10667" y="80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olani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B2F91">
        <w:rPr>
          <w:rStyle w:val="mw-headline"/>
          <w:b/>
          <w:color w:val="000000"/>
          <w:lang w:val="en"/>
        </w:rPr>
        <w:t>The Eolani</w:t>
      </w:r>
    </w:p>
    <w:tbl>
      <w:tblPr>
        <w:tblW w:w="8092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22"/>
        <w:gridCol w:w="3770"/>
      </w:tblGrid>
      <w:tr w:rsidR="00FB2F91" w:rsidTr="00FB2F9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B2F91" w:rsidRPr="00FB2F91" w:rsidRDefault="00FB2F91" w:rsidP="00FB2F91">
            <w:pPr>
              <w:jc w:val="center"/>
              <w:rPr>
                <w:sz w:val="24"/>
                <w:szCs w:val="24"/>
              </w:rPr>
            </w:pPr>
            <w:r w:rsidRPr="00FB2F91">
              <w:rPr>
                <w:b/>
                <w:bCs/>
                <w:sz w:val="24"/>
                <w:szCs w:val="24"/>
              </w:rPr>
              <w:t>Eolani</w:t>
            </w:r>
          </w:p>
        </w:tc>
        <w:tc>
          <w:tcPr>
            <w:tcW w:w="37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B2F91" w:rsidRPr="00FB2F91" w:rsidRDefault="00FB2F91" w:rsidP="00FB2F91">
            <w:pPr>
              <w:jc w:val="center"/>
              <w:rPr>
                <w:sz w:val="24"/>
                <w:szCs w:val="24"/>
              </w:rPr>
            </w:pPr>
            <w:r w:rsidRPr="00FB2F91">
              <w:rPr>
                <w:b/>
                <w:bCs/>
                <w:sz w:val="24"/>
                <w:szCs w:val="24"/>
              </w:rPr>
              <w:t>Location of Hint in Alien Database</w:t>
            </w:r>
          </w:p>
        </w:tc>
      </w:tr>
      <w:tr w:rsidR="00FB2F91" w:rsidTr="00FB2F9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B2F91" w:rsidRDefault="00FB2F91">
            <w:r>
              <w:t>·        O</w:t>
            </w:r>
            <w:r>
              <w:t>xygen in atmosphere</w:t>
            </w:r>
          </w:p>
        </w:tc>
        <w:tc>
          <w:tcPr>
            <w:tcW w:w="37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B2F91" w:rsidRDefault="00FB2F91" w:rsidP="00FB2F91">
            <w:pPr>
              <w:jc w:val="center"/>
            </w:pPr>
            <w:r>
              <w:t>Habitat</w:t>
            </w:r>
          </w:p>
        </w:tc>
      </w:tr>
      <w:tr w:rsidR="00FB2F91" w:rsidTr="00FB2F9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B2F91" w:rsidRDefault="00FB2F91">
            <w:r>
              <w:t>·        W</w:t>
            </w:r>
            <w:r>
              <w:t>ater</w:t>
            </w:r>
          </w:p>
        </w:tc>
        <w:tc>
          <w:tcPr>
            <w:tcW w:w="37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B2F91" w:rsidRDefault="00FB2F91" w:rsidP="00FB2F91">
            <w:pPr>
              <w:jc w:val="center"/>
            </w:pPr>
            <w:r>
              <w:t>Habitat</w:t>
            </w:r>
          </w:p>
        </w:tc>
      </w:tr>
      <w:tr w:rsidR="00FB2F91" w:rsidTr="00FB2F9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B2F91" w:rsidRDefault="00FB2F91" w:rsidP="00FB2F91">
            <w:r>
              <w:t>·        Prefer</w:t>
            </w:r>
            <w:r>
              <w:t xml:space="preserve"> 270-300K, can raise temperature </w:t>
            </w:r>
            <w:r>
              <w:tab/>
            </w:r>
            <w:r>
              <w:t>100K</w:t>
            </w:r>
          </w:p>
        </w:tc>
        <w:tc>
          <w:tcPr>
            <w:tcW w:w="37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B2F91" w:rsidRDefault="00FB2F91" w:rsidP="00FB2F91">
            <w:pPr>
              <w:jc w:val="center"/>
            </w:pPr>
            <w:r>
              <w:t>Habitat, Technology</w:t>
            </w:r>
          </w:p>
        </w:tc>
      </w:tr>
      <w:tr w:rsidR="00FB2F91" w:rsidTr="00FB2F9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B2F91" w:rsidRDefault="00FB2F91" w:rsidP="00FB2F91">
            <w:r>
              <w:t xml:space="preserve">·        </w:t>
            </w:r>
            <w:r>
              <w:t>N</w:t>
            </w:r>
            <w:r>
              <w:t>o seismic activity</w:t>
            </w:r>
          </w:p>
        </w:tc>
        <w:tc>
          <w:tcPr>
            <w:tcW w:w="37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B2F91" w:rsidRDefault="00FB2F91" w:rsidP="00FB2F91">
            <w:pPr>
              <w:jc w:val="center"/>
            </w:pPr>
            <w:r>
              <w:t>Dwellings</w:t>
            </w:r>
          </w:p>
        </w:tc>
      </w:tr>
      <w:tr w:rsidR="00FB2F91" w:rsidTr="00FB2F9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B2F91" w:rsidRDefault="00FB2F91">
            <w:r>
              <w:t>·        G</w:t>
            </w:r>
            <w:r>
              <w:t>ravity about one-quarter of Earth’s</w:t>
            </w:r>
          </w:p>
        </w:tc>
        <w:tc>
          <w:tcPr>
            <w:tcW w:w="37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B2F91" w:rsidRDefault="00FB2F91" w:rsidP="00FB2F91">
            <w:pPr>
              <w:jc w:val="center"/>
            </w:pPr>
            <w:r>
              <w:t>Inhabited Worlds: Eola</w:t>
            </w:r>
          </w:p>
        </w:tc>
      </w:tr>
      <w:tr w:rsidR="00FB2F91" w:rsidTr="00FB2F9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B2F91" w:rsidRDefault="00FB2F91">
            <w:r>
              <w:t>·        M</w:t>
            </w:r>
            <w:r>
              <w:t>agnetic field</w:t>
            </w:r>
          </w:p>
        </w:tc>
        <w:tc>
          <w:tcPr>
            <w:tcW w:w="37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B2F91" w:rsidRDefault="00FB2F91" w:rsidP="00FB2F91">
            <w:pPr>
              <w:jc w:val="center"/>
            </w:pPr>
            <w:r>
              <w:t>Inhabited Worlds: Eola</w:t>
            </w:r>
          </w:p>
        </w:tc>
      </w:tr>
    </w:tbl>
    <w:p w:rsidR="00FB2F91" w:rsidRDefault="00FB2F91" w:rsidP="00FB2F91">
      <w:pPr>
        <w:pStyle w:val="NormalWeb"/>
        <w:shd w:val="clear" w:color="auto" w:fill="FFFFFF"/>
        <w:spacing w:before="240" w:beforeAutospacing="0" w:after="240" w:afterAutospacing="0" w:line="288" w:lineRule="atLeast"/>
        <w:rPr>
          <w:color w:val="000000"/>
          <w:sz w:val="27"/>
          <w:szCs w:val="27"/>
          <w:lang w:val="en"/>
        </w:rPr>
      </w:pPr>
      <w:r>
        <w:rPr>
          <w:color w:val="000000"/>
          <w:sz w:val="27"/>
          <w:szCs w:val="27"/>
          <w:lang w:val="en"/>
        </w:rPr>
        <w:t> </w:t>
      </w:r>
    </w:p>
    <w:p w:rsidR="00FB2F91" w:rsidRDefault="00FB2F91" w:rsidP="00FB2F91">
      <w:pPr>
        <w:pStyle w:val="NormalWeb"/>
        <w:shd w:val="clear" w:color="auto" w:fill="FFFFFF"/>
        <w:spacing w:before="240" w:beforeAutospacing="0" w:after="240" w:afterAutospacing="0" w:line="288" w:lineRule="atLeast"/>
        <w:rPr>
          <w:rStyle w:val="Hyperlink"/>
          <w:rFonts w:eastAsiaTheme="majorEastAsia"/>
          <w:sz w:val="27"/>
          <w:szCs w:val="27"/>
          <w:lang w:val="en"/>
        </w:rPr>
      </w:pPr>
      <w:r>
        <w:rPr>
          <w:rFonts w:eastAsiaTheme="majorEastAsia"/>
          <w:color w:val="000000"/>
          <w:sz w:val="27"/>
          <w:szCs w:val="27"/>
          <w:lang w:val="en"/>
        </w:rPr>
        <w:fldChar w:fldCharType="begin"/>
      </w:r>
      <w:r>
        <w:rPr>
          <w:rFonts w:eastAsiaTheme="majorEastAsia"/>
          <w:color w:val="000000"/>
          <w:sz w:val="27"/>
          <w:szCs w:val="27"/>
          <w:lang w:val="en"/>
        </w:rPr>
        <w:instrText xml:space="preserve"> HYPERLINK  \l "_Contents" </w:instrText>
      </w:r>
      <w:r>
        <w:rPr>
          <w:rFonts w:eastAsiaTheme="majorEastAsia"/>
          <w:color w:val="000000"/>
          <w:sz w:val="27"/>
          <w:szCs w:val="27"/>
          <w:lang w:val="en"/>
        </w:rPr>
      </w:r>
      <w:r>
        <w:rPr>
          <w:rFonts w:eastAsiaTheme="majorEastAsia"/>
          <w:color w:val="000000"/>
          <w:sz w:val="27"/>
          <w:szCs w:val="27"/>
          <w:lang w:val="en"/>
        </w:rPr>
        <w:fldChar w:fldCharType="separate"/>
      </w:r>
      <w:r w:rsidRPr="00FB2F91">
        <w:rPr>
          <w:rStyle w:val="Hyperlink"/>
          <w:rFonts w:eastAsiaTheme="majorEastAsia"/>
          <w:sz w:val="27"/>
          <w:szCs w:val="27"/>
          <w:lang w:val="en"/>
        </w:rPr>
        <w:t> Back to Top</w:t>
      </w:r>
    </w:p>
    <w:p w:rsidR="00FB2F91" w:rsidRPr="00FB2F91" w:rsidRDefault="00FB2F91" w:rsidP="00FB2F91">
      <w:pPr>
        <w:pStyle w:val="Heading2"/>
        <w:rPr>
          <w:b/>
        </w:rPr>
      </w:pPr>
      <w:r>
        <w:rPr>
          <w:noProof/>
          <w:color w:val="000000"/>
          <w:sz w:val="27"/>
          <w:szCs w:val="27"/>
        </w:rPr>
        <w:drawing>
          <wp:anchor distT="0" distB="0" distL="114300" distR="114300" simplePos="0" relativeHeight="251659264" behindDoc="1" locked="0" layoutInCell="1" allowOverlap="1" wp14:anchorId="07CAA05B" wp14:editId="03766501">
            <wp:simplePos x="0" y="0"/>
            <wp:positionH relativeFrom="column">
              <wp:posOffset>4924425</wp:posOffset>
            </wp:positionH>
            <wp:positionV relativeFrom="page">
              <wp:posOffset>6496050</wp:posOffset>
            </wp:positionV>
            <wp:extent cx="2105025" cy="2105025"/>
            <wp:effectExtent l="0" t="0" r="0" b="0"/>
            <wp:wrapTight wrapText="bothSides">
              <wp:wrapPolygon edited="0">
                <wp:start x="10165" y="586"/>
                <wp:lineTo x="9187" y="1564"/>
                <wp:lineTo x="8992" y="4105"/>
                <wp:lineTo x="7624" y="7037"/>
                <wp:lineTo x="7428" y="8405"/>
                <wp:lineTo x="7428" y="13488"/>
                <wp:lineTo x="5082" y="14465"/>
                <wp:lineTo x="5082" y="14856"/>
                <wp:lineTo x="8210" y="16615"/>
                <wp:lineTo x="8014" y="19743"/>
                <wp:lineTo x="8796" y="20916"/>
                <wp:lineTo x="8992" y="21307"/>
                <wp:lineTo x="11533" y="21307"/>
                <wp:lineTo x="11924" y="20916"/>
                <wp:lineTo x="15052" y="19743"/>
                <wp:lineTo x="14465" y="17984"/>
                <wp:lineTo x="13683" y="16615"/>
                <wp:lineTo x="14270" y="13488"/>
                <wp:lineTo x="15833" y="13488"/>
                <wp:lineTo x="16615" y="12119"/>
                <wp:lineTo x="14856" y="6646"/>
                <wp:lineTo x="13879" y="4887"/>
                <wp:lineTo x="12706" y="4105"/>
                <wp:lineTo x="14270" y="4105"/>
                <wp:lineTo x="14074" y="1368"/>
                <wp:lineTo x="12315" y="586"/>
                <wp:lineTo x="10165" y="586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jakalatay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color w:val="000000"/>
          <w:sz w:val="27"/>
          <w:szCs w:val="27"/>
          <w:lang w:val="en"/>
        </w:rPr>
        <w:fldChar w:fldCharType="end"/>
      </w:r>
      <w:bookmarkStart w:id="3" w:name="_The_Jakala-Tay"/>
      <w:bookmarkEnd w:id="3"/>
      <w:r w:rsidRPr="00FB2F91">
        <w:rPr>
          <w:rStyle w:val="mw-headline"/>
          <w:b/>
        </w:rPr>
        <w:t>The Jakala-Tay</w:t>
      </w:r>
      <w:r w:rsidRPr="00FB2F91">
        <w:rPr>
          <w:rStyle w:val="apple-converted-space"/>
          <w:b/>
        </w:rPr>
        <w:t> 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2"/>
        <w:gridCol w:w="3870"/>
      </w:tblGrid>
      <w:tr w:rsidR="00FB2F91" w:rsidTr="00FB2F91">
        <w:trPr>
          <w:tblCellSpacing w:w="15" w:type="dxa"/>
        </w:trPr>
        <w:tc>
          <w:tcPr>
            <w:tcW w:w="42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B2F91" w:rsidRPr="00FB2F91" w:rsidRDefault="00FB2F91">
            <w:pPr>
              <w:jc w:val="center"/>
              <w:rPr>
                <w:b/>
                <w:bCs/>
                <w:sz w:val="24"/>
                <w:szCs w:val="24"/>
              </w:rPr>
            </w:pPr>
            <w:r w:rsidRPr="00FB2F91">
              <w:rPr>
                <w:b/>
                <w:bCs/>
                <w:sz w:val="24"/>
                <w:szCs w:val="24"/>
              </w:rPr>
              <w:t>Jakala-Tay</w:t>
            </w:r>
          </w:p>
        </w:tc>
        <w:tc>
          <w:tcPr>
            <w:tcW w:w="3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B2F91" w:rsidRPr="00FB2F91" w:rsidRDefault="00FB2F91">
            <w:pPr>
              <w:jc w:val="center"/>
              <w:rPr>
                <w:b/>
                <w:bCs/>
                <w:sz w:val="24"/>
                <w:szCs w:val="24"/>
              </w:rPr>
            </w:pPr>
            <w:r w:rsidRPr="00FB2F91">
              <w:rPr>
                <w:b/>
                <w:bCs/>
                <w:sz w:val="24"/>
                <w:szCs w:val="24"/>
              </w:rPr>
              <w:t>Location of Hint in Alien Database</w:t>
            </w:r>
          </w:p>
        </w:tc>
      </w:tr>
      <w:tr w:rsidR="00FB2F91" w:rsidTr="00FB2F91">
        <w:trPr>
          <w:tblCellSpacing w:w="15" w:type="dxa"/>
        </w:trPr>
        <w:tc>
          <w:tcPr>
            <w:tcW w:w="42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B2F91" w:rsidRDefault="00FB2F91">
            <w:r>
              <w:t>·        S</w:t>
            </w:r>
            <w:r>
              <w:t>ulfur in atmosphere</w:t>
            </w:r>
          </w:p>
        </w:tc>
        <w:tc>
          <w:tcPr>
            <w:tcW w:w="3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B2F91" w:rsidRDefault="00FB2F91" w:rsidP="00FB2F91">
            <w:pPr>
              <w:jc w:val="center"/>
            </w:pPr>
            <w:r>
              <w:t>Habitat</w:t>
            </w:r>
          </w:p>
        </w:tc>
      </w:tr>
      <w:tr w:rsidR="00FB2F91" w:rsidTr="00FB2F91">
        <w:trPr>
          <w:tblCellSpacing w:w="15" w:type="dxa"/>
        </w:trPr>
        <w:tc>
          <w:tcPr>
            <w:tcW w:w="42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B2F91" w:rsidRDefault="00FB2F91">
            <w:r>
              <w:t>·        N</w:t>
            </w:r>
            <w:r>
              <w:t>itrogen</w:t>
            </w:r>
          </w:p>
        </w:tc>
        <w:tc>
          <w:tcPr>
            <w:tcW w:w="3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B2F91" w:rsidRDefault="00FB2F91" w:rsidP="00FB2F91">
            <w:pPr>
              <w:jc w:val="center"/>
            </w:pPr>
            <w:r>
              <w:t>Food</w:t>
            </w:r>
          </w:p>
        </w:tc>
      </w:tr>
      <w:tr w:rsidR="00FB2F91" w:rsidTr="00FB2F91">
        <w:trPr>
          <w:tblCellSpacing w:w="15" w:type="dxa"/>
        </w:trPr>
        <w:tc>
          <w:tcPr>
            <w:tcW w:w="42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B2F91" w:rsidRDefault="00FB2F91">
            <w:r>
              <w:t>·        N</w:t>
            </w:r>
            <w:r>
              <w:t>o hydrogen</w:t>
            </w:r>
          </w:p>
        </w:tc>
        <w:tc>
          <w:tcPr>
            <w:tcW w:w="3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B2F91" w:rsidRDefault="00FB2F91" w:rsidP="00FB2F91">
            <w:pPr>
              <w:jc w:val="center"/>
            </w:pPr>
            <w:r>
              <w:t>Habitat</w:t>
            </w:r>
          </w:p>
        </w:tc>
      </w:tr>
      <w:tr w:rsidR="00FB2F91" w:rsidTr="00FB2F91">
        <w:trPr>
          <w:tblCellSpacing w:w="15" w:type="dxa"/>
        </w:trPr>
        <w:tc>
          <w:tcPr>
            <w:tcW w:w="42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B2F91" w:rsidRDefault="00FB2F91">
            <w:r>
              <w:t>·        M</w:t>
            </w:r>
            <w:r>
              <w:t>etals</w:t>
            </w:r>
          </w:p>
        </w:tc>
        <w:tc>
          <w:tcPr>
            <w:tcW w:w="3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B2F91" w:rsidRDefault="00FB2F91" w:rsidP="00FB2F91">
            <w:pPr>
              <w:jc w:val="center"/>
            </w:pPr>
            <w:r>
              <w:t>Dwellings</w:t>
            </w:r>
          </w:p>
        </w:tc>
      </w:tr>
      <w:tr w:rsidR="00FB2F91" w:rsidTr="00FB2F91">
        <w:trPr>
          <w:tblCellSpacing w:w="15" w:type="dxa"/>
        </w:trPr>
        <w:tc>
          <w:tcPr>
            <w:tcW w:w="42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B2F91" w:rsidRDefault="00FB2F91">
            <w:r>
              <w:t>·        E</w:t>
            </w:r>
            <w:r>
              <w:t>arthquakes okay</w:t>
            </w:r>
          </w:p>
        </w:tc>
        <w:tc>
          <w:tcPr>
            <w:tcW w:w="3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B2F91" w:rsidRDefault="00FB2F91" w:rsidP="00FB2F91">
            <w:pPr>
              <w:jc w:val="center"/>
            </w:pPr>
            <w:r>
              <w:t>Dwellings</w:t>
            </w:r>
          </w:p>
        </w:tc>
      </w:tr>
      <w:tr w:rsidR="00FB2F91" w:rsidTr="00FB2F91">
        <w:trPr>
          <w:tblCellSpacing w:w="15" w:type="dxa"/>
        </w:trPr>
        <w:tc>
          <w:tcPr>
            <w:tcW w:w="42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B2F91" w:rsidRDefault="00FB2F91">
            <w:r>
              <w:lastRenderedPageBreak/>
              <w:t>·        T</w:t>
            </w:r>
            <w:r>
              <w:t>emperature 200-500K</w:t>
            </w:r>
          </w:p>
        </w:tc>
        <w:tc>
          <w:tcPr>
            <w:tcW w:w="3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B2F91" w:rsidRDefault="00FB2F91" w:rsidP="00FB2F91">
            <w:pPr>
              <w:jc w:val="center"/>
            </w:pPr>
            <w:r>
              <w:t>Inhabited Worlds: Tay</w:t>
            </w:r>
          </w:p>
        </w:tc>
      </w:tr>
      <w:tr w:rsidR="00FB2F91" w:rsidTr="00FB2F91">
        <w:trPr>
          <w:tblCellSpacing w:w="15" w:type="dxa"/>
        </w:trPr>
        <w:tc>
          <w:tcPr>
            <w:tcW w:w="42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B2F91" w:rsidRDefault="00FB2F91">
            <w:r>
              <w:t>·        G</w:t>
            </w:r>
            <w:r>
              <w:t>ravity is one-third of Earth</w:t>
            </w:r>
          </w:p>
        </w:tc>
        <w:tc>
          <w:tcPr>
            <w:tcW w:w="3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B2F91" w:rsidRDefault="00FB2F91" w:rsidP="00FB2F91">
            <w:pPr>
              <w:jc w:val="center"/>
            </w:pPr>
            <w:r>
              <w:t>Inhabited Worlds: Tay</w:t>
            </w:r>
          </w:p>
        </w:tc>
      </w:tr>
    </w:tbl>
    <w:p w:rsidR="00FB2F91" w:rsidRDefault="00FB2F91" w:rsidP="00FB2F91">
      <w:pPr>
        <w:pStyle w:val="NormalWeb"/>
        <w:shd w:val="clear" w:color="auto" w:fill="FFFFFF"/>
        <w:spacing w:before="240" w:beforeAutospacing="0" w:after="240" w:afterAutospacing="0" w:line="288" w:lineRule="atLeast"/>
        <w:rPr>
          <w:color w:val="000000"/>
          <w:sz w:val="27"/>
          <w:szCs w:val="27"/>
          <w:lang w:val="en"/>
        </w:rPr>
      </w:pPr>
      <w:r>
        <w:rPr>
          <w:color w:val="000000"/>
          <w:sz w:val="27"/>
          <w:szCs w:val="27"/>
          <w:lang w:val="en"/>
        </w:rPr>
        <w:t>   </w:t>
      </w:r>
    </w:p>
    <w:p w:rsidR="00FB2F91" w:rsidRDefault="00FB2F91" w:rsidP="00FB2F91">
      <w:pPr>
        <w:pStyle w:val="NormalWeb"/>
        <w:shd w:val="clear" w:color="auto" w:fill="FFFFFF"/>
        <w:spacing w:before="240" w:beforeAutospacing="0" w:after="240" w:afterAutospacing="0" w:line="288" w:lineRule="atLeast"/>
        <w:rPr>
          <w:color w:val="000000"/>
          <w:sz w:val="27"/>
          <w:szCs w:val="27"/>
          <w:lang w:val="en"/>
        </w:rPr>
      </w:pPr>
      <w:hyperlink r:id="rId12" w:anchor="top" w:history="1">
        <w:r>
          <w:rPr>
            <w:rStyle w:val="Hyperlink"/>
            <w:rFonts w:eastAsiaTheme="majorEastAsia"/>
            <w:color w:val="552200"/>
            <w:sz w:val="27"/>
            <w:szCs w:val="27"/>
            <w:lang w:val="en"/>
          </w:rPr>
          <w:t>Back to Top</w:t>
        </w:r>
      </w:hyperlink>
    </w:p>
    <w:p w:rsidR="00FB2F91" w:rsidRDefault="00FB2F91" w:rsidP="00FB2F91">
      <w:pPr>
        <w:pStyle w:val="NormalWeb"/>
        <w:shd w:val="clear" w:color="auto" w:fill="FFFFFF"/>
        <w:spacing w:before="240" w:beforeAutospacing="0" w:after="240" w:afterAutospacing="0" w:line="288" w:lineRule="atLeast"/>
        <w:rPr>
          <w:color w:val="000000"/>
          <w:sz w:val="27"/>
          <w:szCs w:val="27"/>
          <w:lang w:val="en"/>
        </w:rPr>
      </w:pPr>
    </w:p>
    <w:p w:rsidR="00FB2F91" w:rsidRPr="00FB2F91" w:rsidRDefault="00FB2F91" w:rsidP="00FB2F91">
      <w:pPr>
        <w:pStyle w:val="Heading2"/>
        <w:rPr>
          <w:b/>
        </w:rPr>
      </w:pPr>
      <w:bookmarkStart w:id="4" w:name="_The_Kaylid"/>
      <w:bookmarkEnd w:id="4"/>
      <w:r>
        <w:rPr>
          <w:noProof/>
          <w:color w:val="000000"/>
          <w:sz w:val="27"/>
          <w:szCs w:val="27"/>
        </w:rPr>
        <w:drawing>
          <wp:anchor distT="0" distB="0" distL="114300" distR="114300" simplePos="0" relativeHeight="251660288" behindDoc="1" locked="0" layoutInCell="1" allowOverlap="1" wp14:anchorId="0601BF52" wp14:editId="0C15563A">
            <wp:simplePos x="0" y="0"/>
            <wp:positionH relativeFrom="page">
              <wp:posOffset>5286375</wp:posOffset>
            </wp:positionH>
            <wp:positionV relativeFrom="margin">
              <wp:posOffset>2381250</wp:posOffset>
            </wp:positionV>
            <wp:extent cx="3171825" cy="3171825"/>
            <wp:effectExtent l="0" t="0" r="0" b="0"/>
            <wp:wrapTight wrapText="bothSides">
              <wp:wrapPolygon edited="0">
                <wp:start x="9341" y="2465"/>
                <wp:lineTo x="8562" y="3762"/>
                <wp:lineTo x="8822" y="4800"/>
                <wp:lineTo x="7395" y="6876"/>
                <wp:lineTo x="8432" y="8951"/>
                <wp:lineTo x="8432" y="9341"/>
                <wp:lineTo x="9081" y="13103"/>
                <wp:lineTo x="8562" y="19849"/>
                <wp:lineTo x="10378" y="19849"/>
                <wp:lineTo x="13622" y="19589"/>
                <wp:lineTo x="13362" y="19330"/>
                <wp:lineTo x="12714" y="17254"/>
                <wp:lineTo x="12584" y="8951"/>
                <wp:lineTo x="14270" y="6876"/>
                <wp:lineTo x="12454" y="4800"/>
                <wp:lineTo x="12843" y="3114"/>
                <wp:lineTo x="12324" y="2724"/>
                <wp:lineTo x="9859" y="2465"/>
                <wp:lineTo x="9341" y="2465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kaylid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B2F91">
        <w:rPr>
          <w:rStyle w:val="mw-headline"/>
          <w:b/>
          <w:color w:val="000000"/>
          <w:lang w:val="en"/>
        </w:rPr>
        <w:t>The Kaylid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2"/>
        <w:gridCol w:w="3870"/>
      </w:tblGrid>
      <w:tr w:rsidR="00FB2F91" w:rsidTr="00FB2F91">
        <w:trPr>
          <w:tblCellSpacing w:w="15" w:type="dxa"/>
        </w:trPr>
        <w:tc>
          <w:tcPr>
            <w:tcW w:w="42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B2F91" w:rsidRPr="00FB2F91" w:rsidRDefault="00FB2F91" w:rsidP="00FB2F91">
            <w:pPr>
              <w:jc w:val="center"/>
              <w:rPr>
                <w:sz w:val="24"/>
                <w:szCs w:val="24"/>
              </w:rPr>
            </w:pPr>
            <w:r w:rsidRPr="00FB2F91">
              <w:rPr>
                <w:b/>
                <w:bCs/>
                <w:sz w:val="24"/>
                <w:szCs w:val="24"/>
              </w:rPr>
              <w:t>Kaylid</w:t>
            </w:r>
          </w:p>
        </w:tc>
        <w:tc>
          <w:tcPr>
            <w:tcW w:w="3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B2F91" w:rsidRPr="00FB2F91" w:rsidRDefault="00FB2F91" w:rsidP="00FB2F91">
            <w:pPr>
              <w:jc w:val="center"/>
              <w:rPr>
                <w:sz w:val="24"/>
                <w:szCs w:val="24"/>
              </w:rPr>
            </w:pPr>
            <w:r w:rsidRPr="00FB2F91">
              <w:rPr>
                <w:b/>
                <w:bCs/>
                <w:sz w:val="24"/>
                <w:szCs w:val="24"/>
              </w:rPr>
              <w:t>Location of Hint in Alien Database</w:t>
            </w:r>
          </w:p>
        </w:tc>
      </w:tr>
      <w:tr w:rsidR="00FB2F91" w:rsidTr="00FB2F91">
        <w:trPr>
          <w:tblCellSpacing w:w="15" w:type="dxa"/>
        </w:trPr>
        <w:tc>
          <w:tcPr>
            <w:tcW w:w="42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B2F91" w:rsidRDefault="00FB2F91">
            <w:r>
              <w:t>·        100K - 650K (sleep below 250K)</w:t>
            </w:r>
          </w:p>
        </w:tc>
        <w:tc>
          <w:tcPr>
            <w:tcW w:w="3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B2F91" w:rsidRDefault="00FB2F91" w:rsidP="00FB2F91">
            <w:pPr>
              <w:jc w:val="center"/>
            </w:pPr>
            <w:r>
              <w:t>Habitat, Inhabited Worlds: Kayl</w:t>
            </w:r>
          </w:p>
        </w:tc>
      </w:tr>
      <w:tr w:rsidR="00FB2F91" w:rsidTr="00FB2F91">
        <w:trPr>
          <w:tblCellSpacing w:w="15" w:type="dxa"/>
        </w:trPr>
        <w:tc>
          <w:tcPr>
            <w:tcW w:w="42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B2F91" w:rsidRDefault="00FB2F91">
            <w:r>
              <w:t>·        O</w:t>
            </w:r>
            <w:r>
              <w:t>xygen, sodium  </w:t>
            </w:r>
          </w:p>
        </w:tc>
        <w:tc>
          <w:tcPr>
            <w:tcW w:w="3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B2F91" w:rsidRDefault="00FB2F91" w:rsidP="00FB2F91">
            <w:pPr>
              <w:jc w:val="center"/>
            </w:pPr>
            <w:r>
              <w:t>Technology</w:t>
            </w:r>
          </w:p>
        </w:tc>
      </w:tr>
      <w:tr w:rsidR="00FB2F91" w:rsidTr="00FB2F91">
        <w:trPr>
          <w:tblCellSpacing w:w="15" w:type="dxa"/>
        </w:trPr>
        <w:tc>
          <w:tcPr>
            <w:tcW w:w="42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B2F91" w:rsidRDefault="00FB2F91">
            <w:r>
              <w:t>·        C</w:t>
            </w:r>
            <w:r>
              <w:t>aves</w:t>
            </w:r>
          </w:p>
        </w:tc>
        <w:tc>
          <w:tcPr>
            <w:tcW w:w="3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B2F91" w:rsidRDefault="00FB2F91" w:rsidP="00FB2F91">
            <w:pPr>
              <w:jc w:val="center"/>
            </w:pPr>
            <w:r>
              <w:t>Habitat, Inhabited Worlds: Kayl</w:t>
            </w:r>
          </w:p>
        </w:tc>
      </w:tr>
      <w:tr w:rsidR="00FB2F91" w:rsidTr="00FB2F91">
        <w:trPr>
          <w:tblCellSpacing w:w="15" w:type="dxa"/>
        </w:trPr>
        <w:tc>
          <w:tcPr>
            <w:tcW w:w="42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B2F91" w:rsidRDefault="00FB2F91">
            <w:r>
              <w:t>·        I</w:t>
            </w:r>
            <w:r>
              <w:t>ron and nickel</w:t>
            </w:r>
          </w:p>
        </w:tc>
        <w:tc>
          <w:tcPr>
            <w:tcW w:w="3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B2F91" w:rsidRDefault="00FB2F91" w:rsidP="00FB2F91">
            <w:pPr>
              <w:jc w:val="center"/>
            </w:pPr>
            <w:r>
              <w:t>Inhabited Worlds: Kayl</w:t>
            </w:r>
          </w:p>
        </w:tc>
      </w:tr>
      <w:tr w:rsidR="00FB2F91" w:rsidTr="00FB2F91">
        <w:trPr>
          <w:tblCellSpacing w:w="15" w:type="dxa"/>
        </w:trPr>
        <w:tc>
          <w:tcPr>
            <w:tcW w:w="42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B2F91" w:rsidRDefault="00FB2F91">
            <w:r>
              <w:t>·        N</w:t>
            </w:r>
            <w:r>
              <w:t>o strong earthquakes</w:t>
            </w:r>
          </w:p>
        </w:tc>
        <w:tc>
          <w:tcPr>
            <w:tcW w:w="3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B2F91" w:rsidRDefault="00FB2F91" w:rsidP="00FB2F91">
            <w:pPr>
              <w:jc w:val="center"/>
            </w:pPr>
            <w:r>
              <w:t>Inhabited Worlds: Kayl</w:t>
            </w:r>
          </w:p>
        </w:tc>
      </w:tr>
      <w:tr w:rsidR="00FB2F91" w:rsidTr="00FB2F91">
        <w:trPr>
          <w:tblCellSpacing w:w="15" w:type="dxa"/>
        </w:trPr>
        <w:tc>
          <w:tcPr>
            <w:tcW w:w="42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B2F91" w:rsidRDefault="00FB2F91">
            <w:r>
              <w:t>·        G</w:t>
            </w:r>
            <w:r>
              <w:t>ravity is one-half Earth’s</w:t>
            </w:r>
          </w:p>
        </w:tc>
        <w:tc>
          <w:tcPr>
            <w:tcW w:w="3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B2F91" w:rsidRDefault="00FB2F91" w:rsidP="00FB2F91">
            <w:pPr>
              <w:jc w:val="center"/>
            </w:pPr>
            <w:r>
              <w:t>Inhabited Worlds: Kayl</w:t>
            </w:r>
          </w:p>
        </w:tc>
      </w:tr>
    </w:tbl>
    <w:p w:rsidR="00FB2F91" w:rsidRDefault="00FB2F91" w:rsidP="00FB2F91">
      <w:pPr>
        <w:pStyle w:val="NormalWeb"/>
        <w:shd w:val="clear" w:color="auto" w:fill="FFFFFF"/>
        <w:spacing w:before="240" w:beforeAutospacing="0" w:after="240" w:afterAutospacing="0" w:line="288" w:lineRule="atLeast"/>
        <w:rPr>
          <w:color w:val="000000"/>
          <w:sz w:val="27"/>
          <w:szCs w:val="27"/>
          <w:lang w:val="en"/>
        </w:rPr>
      </w:pPr>
      <w:r>
        <w:rPr>
          <w:color w:val="000000"/>
          <w:sz w:val="27"/>
          <w:szCs w:val="27"/>
          <w:lang w:val="en"/>
        </w:rPr>
        <w:t> </w:t>
      </w:r>
    </w:p>
    <w:p w:rsidR="00FB2F91" w:rsidRPr="00FB2F91" w:rsidRDefault="00FB2F91" w:rsidP="00FB2F91">
      <w:pPr>
        <w:pStyle w:val="NormalWeb"/>
        <w:shd w:val="clear" w:color="auto" w:fill="FFFFFF"/>
        <w:spacing w:before="240" w:beforeAutospacing="0" w:after="240" w:afterAutospacing="0" w:line="288" w:lineRule="atLeast"/>
        <w:rPr>
          <w:rStyle w:val="Hyperlink"/>
          <w:sz w:val="27"/>
          <w:szCs w:val="27"/>
          <w:lang w:val="en"/>
        </w:rPr>
      </w:pPr>
      <w:r>
        <w:rPr>
          <w:rFonts w:eastAsiaTheme="majorEastAsia"/>
          <w:color w:val="000000"/>
          <w:sz w:val="27"/>
          <w:szCs w:val="27"/>
          <w:lang w:val="en"/>
        </w:rPr>
        <w:fldChar w:fldCharType="begin"/>
      </w:r>
      <w:r>
        <w:rPr>
          <w:rFonts w:eastAsiaTheme="majorEastAsia"/>
          <w:color w:val="000000"/>
          <w:sz w:val="27"/>
          <w:szCs w:val="27"/>
          <w:lang w:val="en"/>
        </w:rPr>
        <w:instrText xml:space="preserve"> HYPERLINK  \l "_Contents" </w:instrText>
      </w:r>
      <w:r>
        <w:rPr>
          <w:rFonts w:eastAsiaTheme="majorEastAsia"/>
          <w:color w:val="000000"/>
          <w:sz w:val="27"/>
          <w:szCs w:val="27"/>
          <w:lang w:val="en"/>
        </w:rPr>
      </w:r>
      <w:r>
        <w:rPr>
          <w:rFonts w:eastAsiaTheme="majorEastAsia"/>
          <w:color w:val="000000"/>
          <w:sz w:val="27"/>
          <w:szCs w:val="27"/>
          <w:lang w:val="en"/>
        </w:rPr>
        <w:fldChar w:fldCharType="separate"/>
      </w:r>
      <w:r w:rsidRPr="00FB2F91">
        <w:rPr>
          <w:rStyle w:val="Hyperlink"/>
          <w:rFonts w:eastAsiaTheme="majorEastAsia"/>
          <w:sz w:val="27"/>
          <w:szCs w:val="27"/>
          <w:lang w:val="en"/>
        </w:rPr>
        <w:t> Back to Top</w:t>
      </w:r>
    </w:p>
    <w:p w:rsidR="00FB2F91" w:rsidRDefault="00FB2F91" w:rsidP="00FB2F91">
      <w:pPr>
        <w:pStyle w:val="NormalWeb"/>
        <w:shd w:val="clear" w:color="auto" w:fill="FFFFFF"/>
        <w:spacing w:before="240" w:beforeAutospacing="0" w:after="240" w:afterAutospacing="0" w:line="288" w:lineRule="atLeast"/>
        <w:rPr>
          <w:color w:val="000000"/>
          <w:sz w:val="27"/>
          <w:szCs w:val="27"/>
          <w:lang w:val="en"/>
        </w:rPr>
      </w:pPr>
      <w:r>
        <w:rPr>
          <w:rFonts w:eastAsiaTheme="majorEastAsia"/>
          <w:color w:val="000000"/>
          <w:sz w:val="27"/>
          <w:szCs w:val="27"/>
          <w:lang w:val="en"/>
        </w:rPr>
        <w:fldChar w:fldCharType="end"/>
      </w:r>
    </w:p>
    <w:p w:rsidR="00FB2F91" w:rsidRPr="00FB2F91" w:rsidRDefault="00FB2F91" w:rsidP="00FB2F91">
      <w:pPr>
        <w:pStyle w:val="Heading2"/>
      </w:pPr>
      <w:bookmarkStart w:id="5" w:name="_The_Sylcari"/>
      <w:bookmarkEnd w:id="5"/>
      <w:r w:rsidRPr="00FB2F91">
        <w:rPr>
          <w:rStyle w:val="mw-headline"/>
          <w:b/>
          <w:color w:val="000000"/>
          <w:lang w:val="en"/>
        </w:rPr>
        <w:t>The Sylcari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2"/>
        <w:gridCol w:w="3870"/>
      </w:tblGrid>
      <w:tr w:rsidR="00FB2F91" w:rsidTr="0024298D">
        <w:trPr>
          <w:tblCellSpacing w:w="15" w:type="dxa"/>
        </w:trPr>
        <w:tc>
          <w:tcPr>
            <w:tcW w:w="42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B2F91" w:rsidRPr="0024298D" w:rsidRDefault="00FB2F91" w:rsidP="0024298D">
            <w:pPr>
              <w:jc w:val="center"/>
              <w:rPr>
                <w:sz w:val="24"/>
                <w:szCs w:val="24"/>
              </w:rPr>
            </w:pPr>
            <w:r w:rsidRPr="0024298D">
              <w:rPr>
                <w:b/>
                <w:bCs/>
                <w:sz w:val="24"/>
                <w:szCs w:val="24"/>
              </w:rPr>
              <w:t>Sylcari</w:t>
            </w:r>
          </w:p>
        </w:tc>
        <w:tc>
          <w:tcPr>
            <w:tcW w:w="3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B2F91" w:rsidRPr="0024298D" w:rsidRDefault="00FB2F91" w:rsidP="0024298D">
            <w:pPr>
              <w:jc w:val="center"/>
              <w:rPr>
                <w:sz w:val="24"/>
                <w:szCs w:val="24"/>
              </w:rPr>
            </w:pPr>
            <w:r w:rsidRPr="0024298D">
              <w:rPr>
                <w:b/>
                <w:bCs/>
                <w:sz w:val="24"/>
                <w:szCs w:val="24"/>
              </w:rPr>
              <w:t>Location of Hint in Alien Database</w:t>
            </w:r>
          </w:p>
        </w:tc>
      </w:tr>
      <w:tr w:rsidR="00FB2F91" w:rsidTr="0024298D">
        <w:trPr>
          <w:tblCellSpacing w:w="15" w:type="dxa"/>
        </w:trPr>
        <w:tc>
          <w:tcPr>
            <w:tcW w:w="42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B2F91" w:rsidRDefault="0024298D">
            <w:r>
              <w:t>·        W</w:t>
            </w:r>
            <w:r w:rsidR="00FB2F91">
              <w:t>ater, ocean</w:t>
            </w:r>
          </w:p>
        </w:tc>
        <w:tc>
          <w:tcPr>
            <w:tcW w:w="3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B2F91" w:rsidRDefault="00FB2F91" w:rsidP="0024298D">
            <w:pPr>
              <w:jc w:val="center"/>
            </w:pPr>
            <w:r>
              <w:t>Body, Habitat,  Inhabited Worlds: Sylcar</w:t>
            </w:r>
          </w:p>
        </w:tc>
      </w:tr>
      <w:tr w:rsidR="00FB2F91" w:rsidTr="0024298D">
        <w:trPr>
          <w:tblCellSpacing w:w="15" w:type="dxa"/>
        </w:trPr>
        <w:tc>
          <w:tcPr>
            <w:tcW w:w="42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B2F91" w:rsidRDefault="0024298D">
            <w:r>
              <w:lastRenderedPageBreak/>
              <w:t>·        C</w:t>
            </w:r>
            <w:r w:rsidR="00FB2F91">
              <w:t>alcium (for melk)</w:t>
            </w:r>
          </w:p>
        </w:tc>
        <w:tc>
          <w:tcPr>
            <w:tcW w:w="3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B2F91" w:rsidRDefault="00FB2F91" w:rsidP="0024298D">
            <w:pPr>
              <w:jc w:val="center"/>
            </w:pPr>
            <w:r>
              <w:t>Dwellings</w:t>
            </w:r>
          </w:p>
        </w:tc>
      </w:tr>
      <w:tr w:rsidR="00FB2F91" w:rsidTr="0024298D">
        <w:trPr>
          <w:tblCellSpacing w:w="15" w:type="dxa"/>
        </w:trPr>
        <w:tc>
          <w:tcPr>
            <w:tcW w:w="42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B2F91" w:rsidRDefault="0024298D">
            <w:r>
              <w:t>·        G</w:t>
            </w:r>
            <w:r w:rsidR="00FB2F91">
              <w:t>ravity about one-fifth of Earth’s</w:t>
            </w:r>
          </w:p>
        </w:tc>
        <w:tc>
          <w:tcPr>
            <w:tcW w:w="3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B2F91" w:rsidRDefault="00FB2F91" w:rsidP="0024298D">
            <w:pPr>
              <w:jc w:val="center"/>
            </w:pPr>
            <w:r>
              <w:t>Inhabited Worlds: Sylcar</w:t>
            </w:r>
          </w:p>
        </w:tc>
      </w:tr>
      <w:tr w:rsidR="00FB2F91" w:rsidTr="0024298D">
        <w:trPr>
          <w:tblCellSpacing w:w="15" w:type="dxa"/>
        </w:trPr>
        <w:tc>
          <w:tcPr>
            <w:tcW w:w="42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B2F91" w:rsidRDefault="0024298D">
            <w:r>
              <w:t>·        N</w:t>
            </w:r>
            <w:r w:rsidR="00FB2F91">
              <w:t>eeds atmosphere</w:t>
            </w:r>
          </w:p>
        </w:tc>
        <w:tc>
          <w:tcPr>
            <w:tcW w:w="3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B2F91" w:rsidRDefault="00FB2F91" w:rsidP="0024298D">
            <w:pPr>
              <w:jc w:val="center"/>
            </w:pPr>
            <w:r>
              <w:t>Food</w:t>
            </w:r>
          </w:p>
        </w:tc>
      </w:tr>
    </w:tbl>
    <w:p w:rsidR="00FB2F91" w:rsidRDefault="0024298D" w:rsidP="00FB2F91">
      <w:pPr>
        <w:pStyle w:val="NormalWeb"/>
        <w:shd w:val="clear" w:color="auto" w:fill="FFFFFF"/>
        <w:spacing w:before="240" w:beforeAutospacing="0" w:after="240" w:afterAutospacing="0" w:line="288" w:lineRule="atLeast"/>
        <w:rPr>
          <w:color w:val="000000"/>
          <w:sz w:val="27"/>
          <w:szCs w:val="27"/>
          <w:lang w:val="en"/>
        </w:rPr>
      </w:pPr>
      <w:r>
        <w:rPr>
          <w:noProof/>
          <w:color w:val="000000"/>
          <w:sz w:val="27"/>
          <w:szCs w:val="27"/>
        </w:rPr>
        <w:drawing>
          <wp:anchor distT="0" distB="0" distL="114300" distR="114300" simplePos="0" relativeHeight="251661312" behindDoc="1" locked="0" layoutInCell="1" allowOverlap="1" wp14:anchorId="0C9D2089" wp14:editId="02F5EDD5">
            <wp:simplePos x="0" y="0"/>
            <wp:positionH relativeFrom="page">
              <wp:align>right</wp:align>
            </wp:positionH>
            <wp:positionV relativeFrom="page">
              <wp:posOffset>838200</wp:posOffset>
            </wp:positionV>
            <wp:extent cx="1495425" cy="1495425"/>
            <wp:effectExtent l="0" t="0" r="0" b="0"/>
            <wp:wrapTight wrapText="bothSides">
              <wp:wrapPolygon edited="0">
                <wp:start x="0" y="2752"/>
                <wp:lineTo x="0" y="5228"/>
                <wp:lineTo x="3302" y="7704"/>
                <wp:lineTo x="5778" y="7704"/>
                <wp:lineTo x="4127" y="11006"/>
                <wp:lineTo x="4953" y="13208"/>
                <wp:lineTo x="13483" y="16510"/>
                <wp:lineTo x="15959" y="16510"/>
                <wp:lineTo x="16510" y="18436"/>
                <wp:lineTo x="17885" y="18436"/>
                <wp:lineTo x="21187" y="17335"/>
                <wp:lineTo x="20362" y="10731"/>
                <wp:lineTo x="18161" y="9355"/>
                <wp:lineTo x="13208" y="7154"/>
                <wp:lineTo x="4678" y="3577"/>
                <wp:lineTo x="3302" y="2752"/>
                <wp:lineTo x="0" y="2752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ylari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B2F91">
        <w:rPr>
          <w:color w:val="000000"/>
          <w:sz w:val="27"/>
          <w:szCs w:val="27"/>
          <w:lang w:val="en"/>
        </w:rPr>
        <w:t>  </w:t>
      </w:r>
    </w:p>
    <w:p w:rsidR="00FB2F91" w:rsidRPr="0024298D" w:rsidRDefault="0024298D" w:rsidP="00FB2F91">
      <w:pPr>
        <w:pStyle w:val="NormalWeb"/>
        <w:shd w:val="clear" w:color="auto" w:fill="FFFFFF"/>
        <w:spacing w:before="240" w:beforeAutospacing="0" w:after="240" w:afterAutospacing="0" w:line="288" w:lineRule="atLeast"/>
        <w:rPr>
          <w:rStyle w:val="Hyperlink"/>
          <w:sz w:val="27"/>
          <w:szCs w:val="27"/>
          <w:lang w:val="en"/>
        </w:rPr>
      </w:pPr>
      <w:r>
        <w:rPr>
          <w:rFonts w:eastAsiaTheme="majorEastAsia"/>
          <w:color w:val="000000"/>
          <w:sz w:val="27"/>
          <w:szCs w:val="27"/>
          <w:lang w:val="en"/>
        </w:rPr>
        <w:fldChar w:fldCharType="begin"/>
      </w:r>
      <w:r>
        <w:rPr>
          <w:rFonts w:eastAsiaTheme="majorEastAsia"/>
          <w:color w:val="000000"/>
          <w:sz w:val="27"/>
          <w:szCs w:val="27"/>
          <w:lang w:val="en"/>
        </w:rPr>
        <w:instrText xml:space="preserve"> HYPERLINK  \l "_Contents" </w:instrText>
      </w:r>
      <w:r>
        <w:rPr>
          <w:rFonts w:eastAsiaTheme="majorEastAsia"/>
          <w:color w:val="000000"/>
          <w:sz w:val="27"/>
          <w:szCs w:val="27"/>
          <w:lang w:val="en"/>
        </w:rPr>
      </w:r>
      <w:r>
        <w:rPr>
          <w:rFonts w:eastAsiaTheme="majorEastAsia"/>
          <w:color w:val="000000"/>
          <w:sz w:val="27"/>
          <w:szCs w:val="27"/>
          <w:lang w:val="en"/>
        </w:rPr>
        <w:fldChar w:fldCharType="separate"/>
      </w:r>
      <w:r w:rsidR="00FB2F91" w:rsidRPr="0024298D">
        <w:rPr>
          <w:rStyle w:val="Hyperlink"/>
          <w:rFonts w:eastAsiaTheme="majorEastAsia"/>
          <w:sz w:val="27"/>
          <w:szCs w:val="27"/>
          <w:lang w:val="en"/>
        </w:rPr>
        <w:t>Back to Top</w:t>
      </w:r>
    </w:p>
    <w:p w:rsidR="00FB2F91" w:rsidRDefault="0024298D" w:rsidP="00FB2F91">
      <w:pPr>
        <w:pStyle w:val="NormalWeb"/>
        <w:shd w:val="clear" w:color="auto" w:fill="FFFFFF"/>
        <w:spacing w:before="240" w:beforeAutospacing="0" w:after="240" w:afterAutospacing="0" w:line="288" w:lineRule="atLeast"/>
        <w:rPr>
          <w:color w:val="000000"/>
          <w:sz w:val="27"/>
          <w:szCs w:val="27"/>
          <w:lang w:val="en"/>
        </w:rPr>
      </w:pPr>
      <w:r>
        <w:rPr>
          <w:rFonts w:eastAsiaTheme="majorEastAsia"/>
          <w:color w:val="000000"/>
          <w:sz w:val="27"/>
          <w:szCs w:val="27"/>
          <w:lang w:val="en"/>
        </w:rPr>
        <w:fldChar w:fldCharType="end"/>
      </w:r>
    </w:p>
    <w:p w:rsidR="00FB2F91" w:rsidRPr="0024298D" w:rsidRDefault="0024298D" w:rsidP="0024298D">
      <w:pPr>
        <w:pStyle w:val="Heading2"/>
        <w:rPr>
          <w:b/>
          <w:sz w:val="36"/>
          <w:szCs w:val="36"/>
          <w:lang w:val="en"/>
        </w:rPr>
      </w:pPr>
      <w:bookmarkStart w:id="6" w:name="_The_Wroft"/>
      <w:bookmarkEnd w:id="6"/>
      <w:r>
        <w:rPr>
          <w:noProof/>
          <w:color w:val="000000"/>
          <w:sz w:val="27"/>
          <w:szCs w:val="27"/>
        </w:rPr>
        <w:drawing>
          <wp:anchor distT="0" distB="0" distL="114300" distR="114300" simplePos="0" relativeHeight="251662336" behindDoc="1" locked="0" layoutInCell="1" allowOverlap="1" wp14:anchorId="7C550CCA" wp14:editId="65D88C28">
            <wp:simplePos x="0" y="0"/>
            <wp:positionH relativeFrom="page">
              <wp:posOffset>6143625</wp:posOffset>
            </wp:positionH>
            <wp:positionV relativeFrom="page">
              <wp:posOffset>5381625</wp:posOffset>
            </wp:positionV>
            <wp:extent cx="1771650" cy="1771650"/>
            <wp:effectExtent l="0" t="0" r="0" b="0"/>
            <wp:wrapTight wrapText="bothSides">
              <wp:wrapPolygon edited="0">
                <wp:start x="9058" y="1858"/>
                <wp:lineTo x="5342" y="6039"/>
                <wp:lineTo x="2787" y="6968"/>
                <wp:lineTo x="1858" y="8129"/>
                <wp:lineTo x="1858" y="9755"/>
                <wp:lineTo x="2090" y="13935"/>
                <wp:lineTo x="7200" y="17187"/>
                <wp:lineTo x="8129" y="17187"/>
                <wp:lineTo x="8129" y="19045"/>
                <wp:lineTo x="9755" y="20671"/>
                <wp:lineTo x="11381" y="21135"/>
                <wp:lineTo x="12774" y="21135"/>
                <wp:lineTo x="21135" y="17652"/>
                <wp:lineTo x="21135" y="17187"/>
                <wp:lineTo x="16258" y="13471"/>
                <wp:lineTo x="15794" y="11381"/>
                <wp:lineTo x="15097" y="9755"/>
                <wp:lineTo x="16258" y="9058"/>
                <wp:lineTo x="16026" y="8129"/>
                <wp:lineTo x="10452" y="1858"/>
                <wp:lineTo x="9058" y="1858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wroft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B2F91" w:rsidRPr="0024298D">
        <w:rPr>
          <w:rStyle w:val="mw-headline"/>
          <w:b/>
          <w:color w:val="000000"/>
          <w:lang w:val="en"/>
        </w:rPr>
        <w:t>The Wroft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2"/>
        <w:gridCol w:w="3870"/>
      </w:tblGrid>
      <w:tr w:rsidR="00FB2F91" w:rsidTr="0024298D">
        <w:trPr>
          <w:tblCellSpacing w:w="15" w:type="dxa"/>
        </w:trPr>
        <w:tc>
          <w:tcPr>
            <w:tcW w:w="42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B2F91" w:rsidRPr="0024298D" w:rsidRDefault="00FB2F91" w:rsidP="0024298D">
            <w:pPr>
              <w:jc w:val="center"/>
              <w:rPr>
                <w:sz w:val="24"/>
                <w:szCs w:val="24"/>
              </w:rPr>
            </w:pPr>
            <w:r w:rsidRPr="0024298D">
              <w:rPr>
                <w:b/>
                <w:bCs/>
                <w:sz w:val="24"/>
                <w:szCs w:val="24"/>
              </w:rPr>
              <w:t>Wroft</w:t>
            </w:r>
          </w:p>
        </w:tc>
        <w:tc>
          <w:tcPr>
            <w:tcW w:w="3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B2F91" w:rsidRPr="0024298D" w:rsidRDefault="00FB2F91" w:rsidP="0024298D">
            <w:pPr>
              <w:jc w:val="center"/>
              <w:rPr>
                <w:sz w:val="24"/>
                <w:szCs w:val="24"/>
              </w:rPr>
            </w:pPr>
            <w:r w:rsidRPr="0024298D">
              <w:rPr>
                <w:b/>
                <w:bCs/>
                <w:sz w:val="24"/>
                <w:szCs w:val="24"/>
              </w:rPr>
              <w:t>Location of Hint in Alien Database</w:t>
            </w:r>
          </w:p>
        </w:tc>
      </w:tr>
      <w:tr w:rsidR="00FB2F91" w:rsidTr="0024298D">
        <w:trPr>
          <w:tblCellSpacing w:w="15" w:type="dxa"/>
        </w:trPr>
        <w:tc>
          <w:tcPr>
            <w:tcW w:w="42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B2F91" w:rsidRDefault="0024298D">
            <w:r>
              <w:t>·        T</w:t>
            </w:r>
            <w:r w:rsidR="00FB2F91">
              <w:t>hick atmosphere</w:t>
            </w:r>
          </w:p>
        </w:tc>
        <w:tc>
          <w:tcPr>
            <w:tcW w:w="3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B2F91" w:rsidRDefault="00FB2F91" w:rsidP="0024298D">
            <w:pPr>
              <w:jc w:val="center"/>
            </w:pPr>
            <w:r>
              <w:t>Habitat</w:t>
            </w:r>
          </w:p>
        </w:tc>
      </w:tr>
      <w:tr w:rsidR="00FB2F91" w:rsidTr="0024298D">
        <w:trPr>
          <w:tblCellSpacing w:w="15" w:type="dxa"/>
        </w:trPr>
        <w:tc>
          <w:tcPr>
            <w:tcW w:w="42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B2F91" w:rsidRDefault="0024298D">
            <w:r>
              <w:t>·        S</w:t>
            </w:r>
            <w:r w:rsidR="00FB2F91">
              <w:t>urface (maybe not necessary)</w:t>
            </w:r>
          </w:p>
        </w:tc>
        <w:tc>
          <w:tcPr>
            <w:tcW w:w="3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B2F91" w:rsidRDefault="00FB2F91" w:rsidP="0024298D">
            <w:pPr>
              <w:jc w:val="center"/>
            </w:pPr>
          </w:p>
        </w:tc>
      </w:tr>
      <w:tr w:rsidR="00FB2F91" w:rsidTr="0024298D">
        <w:trPr>
          <w:tblCellSpacing w:w="15" w:type="dxa"/>
        </w:trPr>
        <w:tc>
          <w:tcPr>
            <w:tcW w:w="42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B2F91" w:rsidRDefault="0024298D">
            <w:r>
              <w:t>·        N</w:t>
            </w:r>
            <w:r w:rsidR="00FB2F91">
              <w:t>o lightning</w:t>
            </w:r>
          </w:p>
        </w:tc>
        <w:tc>
          <w:tcPr>
            <w:tcW w:w="3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B2F91" w:rsidRDefault="00FB2F91" w:rsidP="0024298D">
            <w:pPr>
              <w:jc w:val="center"/>
            </w:pPr>
            <w:r>
              <w:t>Habitat</w:t>
            </w:r>
          </w:p>
        </w:tc>
      </w:tr>
      <w:tr w:rsidR="00FB2F91" w:rsidTr="0024298D">
        <w:trPr>
          <w:tblCellSpacing w:w="15" w:type="dxa"/>
        </w:trPr>
        <w:tc>
          <w:tcPr>
            <w:tcW w:w="42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B2F91" w:rsidRDefault="0024298D">
            <w:r>
              <w:t>·        C</w:t>
            </w:r>
            <w:r w:rsidR="00FB2F91">
              <w:t>arbon in atmosphere </w:t>
            </w:r>
          </w:p>
        </w:tc>
        <w:tc>
          <w:tcPr>
            <w:tcW w:w="3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B2F91" w:rsidRDefault="00FB2F91" w:rsidP="0024298D">
            <w:pPr>
              <w:jc w:val="center"/>
            </w:pPr>
            <w:r>
              <w:t>Food</w:t>
            </w:r>
          </w:p>
        </w:tc>
      </w:tr>
      <w:tr w:rsidR="00FB2F91" w:rsidTr="0024298D">
        <w:trPr>
          <w:tblCellSpacing w:w="15" w:type="dxa"/>
        </w:trPr>
        <w:tc>
          <w:tcPr>
            <w:tcW w:w="42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B2F91" w:rsidRDefault="0024298D">
            <w:r>
              <w:t>·        S</w:t>
            </w:r>
            <w:r w:rsidR="00FB2F91">
              <w:t>ulfur (not necessary) </w:t>
            </w:r>
          </w:p>
        </w:tc>
        <w:tc>
          <w:tcPr>
            <w:tcW w:w="3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B2F91" w:rsidRDefault="00FB2F91" w:rsidP="0024298D">
            <w:pPr>
              <w:jc w:val="center"/>
            </w:pPr>
            <w:r>
              <w:t>Food</w:t>
            </w:r>
          </w:p>
        </w:tc>
        <w:bookmarkStart w:id="7" w:name="_GoBack"/>
        <w:bookmarkEnd w:id="7"/>
      </w:tr>
      <w:tr w:rsidR="00FB2F91" w:rsidTr="0024298D">
        <w:trPr>
          <w:tblCellSpacing w:w="15" w:type="dxa"/>
        </w:trPr>
        <w:tc>
          <w:tcPr>
            <w:tcW w:w="42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B2F91" w:rsidRDefault="0024298D">
            <w:r>
              <w:t>·        N</w:t>
            </w:r>
            <w:r w:rsidR="00FB2F91">
              <w:t>o magnetic field</w:t>
            </w:r>
          </w:p>
        </w:tc>
        <w:tc>
          <w:tcPr>
            <w:tcW w:w="3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B2F91" w:rsidRDefault="00FB2F91" w:rsidP="0024298D">
            <w:pPr>
              <w:jc w:val="center"/>
            </w:pPr>
            <w:r>
              <w:t>Body</w:t>
            </w:r>
          </w:p>
        </w:tc>
      </w:tr>
      <w:tr w:rsidR="00FB2F91" w:rsidTr="0024298D">
        <w:trPr>
          <w:tblCellSpacing w:w="15" w:type="dxa"/>
        </w:trPr>
        <w:tc>
          <w:tcPr>
            <w:tcW w:w="42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B2F91" w:rsidRDefault="0024298D">
            <w:r>
              <w:t>·        G</w:t>
            </w:r>
            <w:r w:rsidR="00FB2F91">
              <w:t xml:space="preserve">ravity is six-tenths of Earth’s, but not </w:t>
            </w:r>
            <w:r>
              <w:tab/>
            </w:r>
            <w:r w:rsidR="00FB2F91">
              <w:t>important</w:t>
            </w:r>
          </w:p>
        </w:tc>
        <w:tc>
          <w:tcPr>
            <w:tcW w:w="3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B2F91" w:rsidRDefault="00FB2F91" w:rsidP="0024298D">
            <w:pPr>
              <w:jc w:val="center"/>
            </w:pPr>
            <w:r>
              <w:t>Habitat, Inhabited Worlds: Wroft-Gar</w:t>
            </w:r>
          </w:p>
        </w:tc>
      </w:tr>
      <w:tr w:rsidR="00FB2F91" w:rsidTr="0024298D">
        <w:trPr>
          <w:tblCellSpacing w:w="15" w:type="dxa"/>
        </w:trPr>
        <w:tc>
          <w:tcPr>
            <w:tcW w:w="42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B2F91" w:rsidRDefault="00FB2F91">
            <w:r>
              <w:t xml:space="preserve">·        400K near surface, 100K high in </w:t>
            </w:r>
            <w:r w:rsidR="0024298D">
              <w:tab/>
            </w:r>
            <w:r>
              <w:t>atmosphere</w:t>
            </w:r>
          </w:p>
        </w:tc>
        <w:tc>
          <w:tcPr>
            <w:tcW w:w="3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B2F91" w:rsidRDefault="0024298D" w:rsidP="0024298D">
            <w:pPr>
              <w:jc w:val="center"/>
            </w:pPr>
            <w:r>
              <w:t>Habitat,</w:t>
            </w:r>
            <w:r w:rsidR="00FB2F91">
              <w:t xml:space="preserve"> Inhabited Worlds: Wroft-Gar</w:t>
            </w:r>
          </w:p>
        </w:tc>
      </w:tr>
    </w:tbl>
    <w:p w:rsidR="00FB2F91" w:rsidRDefault="00FB2F91" w:rsidP="00FB2F91">
      <w:pPr>
        <w:pStyle w:val="NormalWeb"/>
        <w:shd w:val="clear" w:color="auto" w:fill="FFFFFF"/>
        <w:spacing w:before="240" w:beforeAutospacing="0" w:after="240" w:afterAutospacing="0" w:line="288" w:lineRule="atLeast"/>
        <w:rPr>
          <w:color w:val="000000"/>
          <w:sz w:val="27"/>
          <w:szCs w:val="27"/>
          <w:lang w:val="en"/>
        </w:rPr>
      </w:pPr>
    </w:p>
    <w:p w:rsidR="00FB2F91" w:rsidRPr="00FB2F91" w:rsidRDefault="00FB2F91" w:rsidP="00FB2F91">
      <w:pPr>
        <w:pStyle w:val="NormalWeb"/>
        <w:shd w:val="clear" w:color="auto" w:fill="FFFFFF"/>
        <w:spacing w:before="240" w:beforeAutospacing="0" w:after="240" w:afterAutospacing="0" w:line="288" w:lineRule="atLeast"/>
        <w:rPr>
          <w:rStyle w:val="Hyperlink"/>
          <w:sz w:val="27"/>
          <w:szCs w:val="27"/>
          <w:lang w:val="en"/>
        </w:rPr>
      </w:pPr>
      <w:r>
        <w:rPr>
          <w:color w:val="000000"/>
          <w:sz w:val="27"/>
          <w:szCs w:val="27"/>
          <w:lang w:val="en"/>
        </w:rPr>
        <w:fldChar w:fldCharType="begin"/>
      </w:r>
      <w:r>
        <w:rPr>
          <w:color w:val="000000"/>
          <w:sz w:val="27"/>
          <w:szCs w:val="27"/>
          <w:lang w:val="en"/>
        </w:rPr>
        <w:instrText xml:space="preserve"> HYPERLINK  \l "_Contents" </w:instrText>
      </w:r>
      <w:r>
        <w:rPr>
          <w:color w:val="000000"/>
          <w:sz w:val="27"/>
          <w:szCs w:val="27"/>
          <w:lang w:val="en"/>
        </w:rPr>
      </w:r>
      <w:r>
        <w:rPr>
          <w:color w:val="000000"/>
          <w:sz w:val="27"/>
          <w:szCs w:val="27"/>
          <w:lang w:val="en"/>
        </w:rPr>
        <w:fldChar w:fldCharType="separate"/>
      </w:r>
      <w:r w:rsidRPr="00FB2F91">
        <w:rPr>
          <w:rStyle w:val="Hyperlink"/>
          <w:sz w:val="27"/>
          <w:szCs w:val="27"/>
          <w:lang w:val="en"/>
        </w:rPr>
        <w:t> </w:t>
      </w:r>
      <w:r w:rsidRPr="00FB2F91">
        <w:rPr>
          <w:rStyle w:val="Hyperlink"/>
          <w:rFonts w:eastAsiaTheme="majorEastAsia"/>
          <w:sz w:val="27"/>
          <w:szCs w:val="27"/>
          <w:lang w:val="en"/>
        </w:rPr>
        <w:t>Back to Top</w:t>
      </w:r>
    </w:p>
    <w:p w:rsidR="00583FFA" w:rsidRDefault="00FB2F91" w:rsidP="0024298D">
      <w:pPr>
        <w:pStyle w:val="NormalWeb"/>
        <w:shd w:val="clear" w:color="auto" w:fill="FFFFFF"/>
        <w:spacing w:before="240" w:beforeAutospacing="0" w:after="240" w:afterAutospacing="0" w:line="288" w:lineRule="atLeast"/>
      </w:pPr>
      <w:r>
        <w:rPr>
          <w:color w:val="000000"/>
          <w:sz w:val="27"/>
          <w:szCs w:val="27"/>
          <w:lang w:val="en"/>
        </w:rPr>
        <w:lastRenderedPageBreak/>
        <w:fldChar w:fldCharType="end"/>
      </w:r>
    </w:p>
    <w:sectPr w:rsidR="00583FFA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609C7" w:rsidRDefault="007609C7">
      <w:pPr>
        <w:spacing w:after="0" w:line="240" w:lineRule="auto"/>
      </w:pPr>
      <w:r>
        <w:separator/>
      </w:r>
    </w:p>
  </w:endnote>
  <w:endnote w:type="continuationSeparator" w:id="0">
    <w:p w:rsidR="007609C7" w:rsidRDefault="007609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609C7" w:rsidRDefault="007609C7">
      <w:pPr>
        <w:spacing w:after="0" w:line="240" w:lineRule="auto"/>
      </w:pPr>
      <w:r>
        <w:separator/>
      </w:r>
    </w:p>
  </w:footnote>
  <w:footnote w:type="continuationSeparator" w:id="0">
    <w:p w:rsidR="007609C7" w:rsidRDefault="007609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C2ECA"/>
    <w:multiLevelType w:val="multilevel"/>
    <w:tmpl w:val="4DCCF5B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F9086C"/>
    <w:multiLevelType w:val="hybridMultilevel"/>
    <w:tmpl w:val="7152D5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CB11A8"/>
    <w:multiLevelType w:val="multilevel"/>
    <w:tmpl w:val="201C3DD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48B32C0"/>
    <w:multiLevelType w:val="hybridMultilevel"/>
    <w:tmpl w:val="535A26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2F91"/>
    <w:rsid w:val="0024298D"/>
    <w:rsid w:val="00583FFA"/>
    <w:rsid w:val="007609C7"/>
    <w:rsid w:val="00FB2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AEC121"/>
  <w15:docId w15:val="{62E1B817-CAFB-44E5-8CDD-18F5FB329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pBdr>
        <w:top w:val="single" w:sz="24" w:space="0" w:color="099BDD" w:themeColor="text2"/>
        <w:left w:val="single" w:sz="24" w:space="0" w:color="099BDD" w:themeColor="text2"/>
        <w:bottom w:val="single" w:sz="24" w:space="0" w:color="099BDD" w:themeColor="text2"/>
        <w:right w:val="single" w:sz="24" w:space="0" w:color="099BDD" w:themeColor="text2"/>
      </w:pBdr>
      <w:shd w:val="clear" w:color="auto" w:fill="099BDD" w:themeFill="text2"/>
      <w:spacing w:after="0"/>
      <w:outlineLvl w:val="0"/>
    </w:pPr>
    <w:rPr>
      <w:rFonts w:asciiTheme="majorHAnsi" w:eastAsiaTheme="majorEastAsia" w:hAnsiTheme="majorHAnsi" w:cstheme="majorBidi"/>
      <w:caps/>
      <w:color w:val="FFFFFF" w:themeColor="background1"/>
      <w:spacing w:val="15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pBdr>
        <w:top w:val="single" w:sz="24" w:space="0" w:color="C9ECFC" w:themeColor="text2" w:themeTint="33"/>
        <w:left w:val="single" w:sz="24" w:space="0" w:color="C9ECFC" w:themeColor="text2" w:themeTint="33"/>
        <w:bottom w:val="single" w:sz="24" w:space="0" w:color="C9ECFC" w:themeColor="text2" w:themeTint="33"/>
        <w:right w:val="single" w:sz="24" w:space="0" w:color="C9ECFC" w:themeColor="text2" w:themeTint="33"/>
      </w:pBdr>
      <w:shd w:val="clear" w:color="auto" w:fill="C9ECFC" w:themeFill="text2" w:themeFillTint="33"/>
      <w:spacing w:after="0"/>
      <w:outlineLvl w:val="1"/>
    </w:pPr>
    <w:rPr>
      <w:rFonts w:asciiTheme="majorHAnsi" w:eastAsiaTheme="majorEastAsia" w:hAnsiTheme="majorHAnsi" w:cstheme="majorBidi"/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pBdr>
        <w:top w:val="single" w:sz="6" w:space="2" w:color="099BDD" w:themeColor="text2"/>
      </w:pBdr>
      <w:spacing w:before="300" w:after="0"/>
      <w:outlineLvl w:val="2"/>
    </w:pPr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pBdr>
        <w:top w:val="dotted" w:sz="6" w:space="2" w:color="099BDD" w:themeColor="text2"/>
      </w:pBdr>
      <w:spacing w:before="200" w:after="0"/>
      <w:outlineLvl w:val="3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pBdr>
        <w:bottom w:val="single" w:sz="6" w:space="1" w:color="099BDD" w:themeColor="text2"/>
      </w:pBdr>
      <w:spacing w:before="200" w:after="0"/>
      <w:outlineLvl w:val="4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pBdr>
        <w:bottom w:val="dotted" w:sz="6" w:space="1" w:color="099BDD" w:themeColor="text2"/>
      </w:pBdr>
      <w:spacing w:before="200" w:after="0"/>
      <w:outlineLvl w:val="5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spacing w:before="200" w:after="0"/>
      <w:outlineLvl w:val="6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spacing w:before="200" w:after="0"/>
      <w:outlineLvl w:val="7"/>
    </w:pPr>
    <w:rPr>
      <w:rFonts w:asciiTheme="majorHAnsi" w:eastAsiaTheme="majorEastAsia" w:hAnsiTheme="majorHAnsi" w:cstheme="majorBidi"/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aps/>
      <w:color w:val="FFFFFF" w:themeColor="background1"/>
      <w:spacing w:val="15"/>
      <w:shd w:val="clear" w:color="auto" w:fill="099BDD" w:themeFill="text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aps/>
      <w:spacing w:val="15"/>
      <w:shd w:val="clear" w:color="auto" w:fill="C9ECFC" w:themeFill="text2" w:themeFillTint="33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table" w:styleId="TableGrid">
    <w:name w:val="Table Grid"/>
    <w:basedOn w:val="TableNormal"/>
    <w:uiPriority w:val="1"/>
    <w:pPr>
      <w:spacing w:after="0" w:line="240" w:lineRule="auto"/>
    </w:pPr>
    <w:tblPr>
      <w:tblBorders>
        <w:top w:val="single" w:sz="4" w:space="0" w:color="2C2C2C" w:themeColor="text1"/>
        <w:left w:val="single" w:sz="4" w:space="0" w:color="2C2C2C" w:themeColor="text1"/>
        <w:bottom w:val="single" w:sz="4" w:space="0" w:color="2C2C2C" w:themeColor="text1"/>
        <w:right w:val="single" w:sz="4" w:space="0" w:color="2C2C2C" w:themeColor="text1"/>
        <w:insideH w:val="single" w:sz="4" w:space="0" w:color="2C2C2C" w:themeColor="text1"/>
        <w:insideV w:val="single" w:sz="4" w:space="0" w:color="2C2C2C" w:themeColor="text1"/>
      </w:tblBorders>
    </w:tblPr>
  </w:style>
  <w:style w:type="paragraph" w:styleId="Title">
    <w:name w:val="Title"/>
    <w:basedOn w:val="Normal"/>
    <w:next w:val="Normal"/>
    <w:link w:val="TitleChar"/>
    <w:uiPriority w:val="10"/>
    <w:qFormat/>
    <w:pPr>
      <w:spacing w:before="0" w:after="0"/>
    </w:pPr>
    <w:rPr>
      <w:rFonts w:asciiTheme="majorHAnsi" w:eastAsiaTheme="majorEastAsia" w:hAnsiTheme="majorHAnsi" w:cstheme="majorBidi"/>
      <w:caps/>
      <w:color w:val="099BDD" w:themeColor="text2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aps/>
      <w:color w:val="099BDD" w:themeColor="text2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0" w:after="500" w:line="240" w:lineRule="auto"/>
    </w:pPr>
    <w:rPr>
      <w:caps/>
      <w:color w:val="757575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Pr>
      <w:caps/>
      <w:color w:val="757575" w:themeColor="text1" w:themeTint="A6"/>
      <w:spacing w:val="10"/>
      <w:sz w:val="21"/>
      <w:szCs w:val="21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SubtleReference">
    <w:name w:val="Subtle Reference"/>
    <w:uiPriority w:val="31"/>
    <w:qFormat/>
    <w:rPr>
      <w:b w:val="0"/>
      <w:bCs w:val="0"/>
      <w:color w:val="099BDD" w:themeColor="text2"/>
    </w:rPr>
  </w:style>
  <w:style w:type="character" w:styleId="SubtleEmphasis">
    <w:name w:val="Subtle Emphasis"/>
    <w:uiPriority w:val="19"/>
    <w:qFormat/>
    <w:rPr>
      <w:i/>
      <w:iCs/>
      <w:color w:val="044D6E" w:themeColor="text2" w:themeShade="80"/>
    </w:rPr>
  </w:style>
  <w:style w:type="character" w:styleId="Emphasis">
    <w:name w:val="Emphasis"/>
    <w:uiPriority w:val="20"/>
    <w:qFormat/>
    <w:rPr>
      <w:caps/>
      <w:color w:val="auto"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1080" w:right="1080"/>
      <w:jc w:val="center"/>
    </w:pPr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sz w:val="24"/>
      <w:szCs w:val="24"/>
    </w:rPr>
  </w:style>
  <w:style w:type="character" w:styleId="IntenseEmphasis">
    <w:name w:val="Intense Emphasis"/>
    <w:uiPriority w:val="21"/>
    <w:qFormat/>
    <w:rPr>
      <w:b/>
      <w:bCs/>
      <w:caps/>
      <w:color w:val="044D6E" w:themeColor="text2" w:themeShade="80"/>
      <w:spacing w:val="10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spacing w:before="240" w:after="240" w:line="240" w:lineRule="auto"/>
      <w:ind w:left="1080" w:right="1080"/>
      <w:jc w:val="center"/>
    </w:pPr>
    <w:rPr>
      <w:color w:val="099BDD" w:themeColor="text2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099BDD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aps/>
      <w:spacing w:val="10"/>
      <w:sz w:val="18"/>
      <w:szCs w:val="18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character" w:styleId="BookTitle">
    <w:name w:val="Book Title"/>
    <w:uiPriority w:val="33"/>
    <w:qFormat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Pr>
      <w:b/>
      <w:bCs/>
      <w:color w:val="0673A5" w:themeColor="text2" w:themeShade="BF"/>
      <w:sz w:val="16"/>
      <w:szCs w:val="16"/>
    </w:rPr>
  </w:style>
  <w:style w:type="character" w:styleId="IntenseReference">
    <w:name w:val="Intense Reference"/>
    <w:uiPriority w:val="32"/>
    <w:qFormat/>
    <w:rPr>
      <w:b w:val="0"/>
      <w:bCs w:val="0"/>
      <w:i/>
      <w:iCs/>
      <w:caps/>
      <w:color w:val="099BDD" w:themeColor="text2"/>
    </w:rPr>
  </w:style>
  <w:style w:type="character" w:customStyle="1" w:styleId="NoSpacingChar">
    <w:name w:val="No Spacing Char"/>
    <w:basedOn w:val="DefaultParagraphFont"/>
    <w:link w:val="NoSpacing"/>
    <w:uiPriority w:val="1"/>
  </w:style>
  <w:style w:type="character" w:styleId="Strong">
    <w:name w:val="Strong"/>
    <w:uiPriority w:val="22"/>
    <w:qFormat/>
    <w:rPr>
      <w:b/>
      <w:b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NormalWeb">
    <w:name w:val="Normal (Web)"/>
    <w:basedOn w:val="Normal"/>
    <w:uiPriority w:val="99"/>
    <w:unhideWhenUsed/>
    <w:rsid w:val="00FB2F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customStyle="1" w:styleId="apple-converted-space">
    <w:name w:val="apple-converted-space"/>
    <w:basedOn w:val="DefaultParagraphFont"/>
    <w:rsid w:val="00FB2F91"/>
  </w:style>
  <w:style w:type="character" w:styleId="Hyperlink">
    <w:name w:val="Hyperlink"/>
    <w:basedOn w:val="DefaultParagraphFont"/>
    <w:uiPriority w:val="99"/>
    <w:unhideWhenUsed/>
    <w:rsid w:val="00FB2F91"/>
    <w:rPr>
      <w:color w:val="0000FF"/>
      <w:u w:val="single"/>
    </w:rPr>
  </w:style>
  <w:style w:type="character" w:customStyle="1" w:styleId="tocnumber">
    <w:name w:val="tocnumber"/>
    <w:basedOn w:val="DefaultParagraphFont"/>
    <w:rsid w:val="00FB2F91"/>
  </w:style>
  <w:style w:type="character" w:customStyle="1" w:styleId="toctext">
    <w:name w:val="toctext"/>
    <w:basedOn w:val="DefaultParagraphFont"/>
    <w:rsid w:val="00FB2F91"/>
  </w:style>
  <w:style w:type="character" w:customStyle="1" w:styleId="mw-headline">
    <w:name w:val="mw-headline"/>
    <w:basedOn w:val="DefaultParagraphFont"/>
    <w:rsid w:val="00FB2F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0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30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68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75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027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0304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59655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AAAAAA"/>
                        <w:left w:val="single" w:sz="6" w:space="4" w:color="AAAAAA"/>
                        <w:bottom w:val="single" w:sz="6" w:space="4" w:color="AAAAAA"/>
                        <w:right w:val="single" w:sz="6" w:space="4" w:color="AAAAAA"/>
                      </w:divBdr>
                      <w:divsChild>
                        <w:div w:id="1135951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19192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7944630">
          <w:marLeft w:val="0"/>
          <w:marRight w:val="0"/>
          <w:marTop w:val="240"/>
          <w:marBottom w:val="0"/>
          <w:divBdr>
            <w:top w:val="single" w:sz="6" w:space="0" w:color="AAAAAA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8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://www.edb.utexas.edu/minliu/alienrescue/index.php?title=Alien_Needs&amp;printable=yes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ra\AppData\Roaming\Microsoft\Templates\Banded%20design%20(blank)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7.jpeg"/></Relationships>
</file>

<file path=word/theme/theme1.xml><?xml version="1.0" encoding="utf-8"?>
<a:theme xmlns:a="http://schemas.openxmlformats.org/drawingml/2006/main" name="Banded">
  <a:themeElements>
    <a:clrScheme name="Bande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.XSL" StyleName="APA">
  <b:Source>
    <b:Tag>RSt01</b:Tag>
    <b:SourceType>Book</b:SourceType>
    <b:Guid>{7AD77338-905D-470F-B1E0-188E68B0C2E5}</b:Guid>
    <b:Author>
      <b:Author>
        <b:NameList>
          <b:Person>
            <b:Last>Stair</b:Last>
            <b:First>R</b:First>
          </b:Person>
          <b:Person>
            <b:Last>Reynolds</b:Last>
            <b:First>G.</b:First>
          </b:Person>
        </b:NameList>
      </b:Author>
    </b:Author>
    <b:Title>Principles of Information Systems</b:Title>
    <b:Year>2001</b:Year>
    <b:City>Boston</b:City>
    <b:Publisher>Course Technology</b:Publisher>
    <b:RefOrder>1</b:RefOrder>
  </b:Source>
  <b:Source>
    <b:Tag>Kro09</b:Tag>
    <b:SourceType>Book</b:SourceType>
    <b:Guid>{BECAF388-DFB8-4ECD-A8A7-68C152322225}</b:Guid>
    <b:Author>
      <b:Author>
        <b:NameList>
          <b:Person>
            <b:Last>Kroenke</b:Last>
            <b:First>D.</b:First>
          </b:Person>
          <b:Person>
            <b:Last>Auer</b:Last>
            <b:First>D.</b:First>
          </b:Person>
        </b:NameList>
      </b:Author>
    </b:Author>
    <b:Year>2009</b:Year>
    <b:Title>Database Concepts</b:Title>
    <b:City>New Jersey</b:City>
    <b:Publisher>Prentice Hall</b:Publisher>
    <b:RefOrder>2</b:RefOrder>
  </b:Source>
</b:Sources>
</file>

<file path=customXml/itemProps1.xml><?xml version="1.0" encoding="utf-8"?>
<ds:datastoreItem xmlns:ds="http://schemas.openxmlformats.org/officeDocument/2006/customXml" ds:itemID="{FF740C13-C6A2-43D3-86C5-4CBB969C2C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6990B29-759A-49E7-8B04-95D4F87EFB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Banded design (blank)</Template>
  <TotalTime>25</TotalTime>
  <Pages>5</Pages>
  <Words>527</Words>
  <Characters>2692</Characters>
  <Application>Microsoft Office Word</Application>
  <DocSecurity>0</DocSecurity>
  <Lines>538</Lines>
  <Paragraphs>69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Sara Stamets</dc:creator>
  <cp:keywords/>
  <cp:lastModifiedBy>Sara Stamets</cp:lastModifiedBy>
  <cp:revision>1</cp:revision>
  <dcterms:created xsi:type="dcterms:W3CDTF">2016-04-12T15:34:00Z</dcterms:created>
  <dcterms:modified xsi:type="dcterms:W3CDTF">2016-04-12T15:59:00Z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TC037499679991</vt:lpwstr>
  </property>
</Properties>
</file>